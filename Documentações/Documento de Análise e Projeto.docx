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88A" w:rsidRPr="00AC588A" w:rsidRDefault="00AC588A" w:rsidP="00AC588A">
      <w:pPr>
        <w:spacing w:before="12"/>
        <w:ind w:right="1615"/>
        <w:rPr>
          <w:rFonts w:ascii="Calibri" w:hAnsi="Calibri"/>
          <w:sz w:val="72"/>
        </w:rPr>
      </w:pPr>
      <w:r w:rsidRPr="00AC588A">
        <w:rPr>
          <w:rFonts w:ascii="Calibri" w:hAnsi="Calibri"/>
          <w:sz w:val="72"/>
        </w:rPr>
        <w:t>Documento de Análise e Projeto</w:t>
      </w:r>
    </w:p>
    <w:p w:rsidR="000E5CF0" w:rsidRDefault="00AC588A" w:rsidP="00AC588A">
      <w:pPr>
        <w:rPr>
          <w:rFonts w:ascii="Calibri" w:hAnsi="Calibri"/>
          <w:sz w:val="48"/>
        </w:rPr>
      </w:pPr>
      <w:r w:rsidRPr="00AC588A">
        <w:rPr>
          <w:rFonts w:ascii="Calibri" w:hAnsi="Calibri"/>
          <w:sz w:val="48"/>
        </w:rPr>
        <w:t>Versão &lt;1.0&gt;</w:t>
      </w: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</w:p>
    <w:p w:rsidR="00AC588A" w:rsidRDefault="00AC588A" w:rsidP="00AC588A">
      <w:pPr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Histórico das Revisões</w:t>
      </w:r>
    </w:p>
    <w:p w:rsidR="00AC588A" w:rsidRDefault="00AC588A" w:rsidP="00AC588A">
      <w:pPr>
        <w:rPr>
          <w:rFonts w:ascii="Calibri" w:hAnsi="Calibri"/>
          <w:sz w:val="48"/>
        </w:rPr>
      </w:pP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AC588A" w:rsidTr="00AC5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C588A" w:rsidRDefault="00AC588A" w:rsidP="00AC588A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2255" w:type="dxa"/>
          </w:tcPr>
          <w:p w:rsidR="00AC588A" w:rsidRDefault="00AC588A" w:rsidP="00AC5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Versão</w:t>
            </w:r>
          </w:p>
        </w:tc>
        <w:tc>
          <w:tcPr>
            <w:tcW w:w="2255" w:type="dxa"/>
          </w:tcPr>
          <w:p w:rsidR="00AC588A" w:rsidRDefault="00AC588A" w:rsidP="00AC5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2255" w:type="dxa"/>
          </w:tcPr>
          <w:p w:rsidR="00AC588A" w:rsidRDefault="00AC588A" w:rsidP="00AC5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Autor</w:t>
            </w:r>
          </w:p>
        </w:tc>
      </w:tr>
      <w:tr w:rsidR="00AC588A" w:rsidTr="00AC5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C588A" w:rsidRDefault="00AC588A" w:rsidP="00AC588A">
            <w:pPr>
              <w:rPr>
                <w:sz w:val="18"/>
              </w:rPr>
            </w:pPr>
          </w:p>
        </w:tc>
        <w:tc>
          <w:tcPr>
            <w:tcW w:w="2255" w:type="dxa"/>
          </w:tcPr>
          <w:p w:rsidR="00AC588A" w:rsidRDefault="00AC588A" w:rsidP="00AC5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55" w:type="dxa"/>
          </w:tcPr>
          <w:p w:rsidR="00AC588A" w:rsidRDefault="00AC588A" w:rsidP="00AC5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55" w:type="dxa"/>
          </w:tcPr>
          <w:p w:rsidR="00AC588A" w:rsidRDefault="00AC588A" w:rsidP="00AC5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  <w:r>
        <w:rPr>
          <w:sz w:val="18"/>
        </w:rPr>
        <w:t>Sumário</w:t>
      </w: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  <w:bookmarkStart w:id="0" w:name="_GoBack"/>
      <w:bookmarkEnd w:id="0"/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pStyle w:val="Ttulo2"/>
        <w:keepNext w:val="0"/>
        <w:keepLines w:val="0"/>
        <w:widowControl w:val="0"/>
        <w:numPr>
          <w:ilvl w:val="0"/>
          <w:numId w:val="32"/>
        </w:numPr>
        <w:tabs>
          <w:tab w:val="left" w:pos="954"/>
        </w:tabs>
        <w:autoSpaceDE w:val="0"/>
        <w:autoSpaceDN w:val="0"/>
        <w:spacing w:before="70" w:after="0" w:line="240" w:lineRule="auto"/>
      </w:pPr>
      <w:r>
        <w:lastRenderedPageBreak/>
        <w:t>Introdução</w:t>
      </w:r>
    </w:p>
    <w:p w:rsidR="00AC588A" w:rsidRDefault="00AC588A" w:rsidP="00AC588A">
      <w:pPr>
        <w:pStyle w:val="Corpodetexto"/>
        <w:spacing w:before="2"/>
        <w:rPr>
          <w:b/>
          <w:sz w:val="32"/>
        </w:rPr>
      </w:pPr>
    </w:p>
    <w:p w:rsidR="00AC588A" w:rsidRDefault="00AC588A" w:rsidP="00AC588A">
      <w:pPr>
        <w:spacing w:line="312" w:lineRule="auto"/>
        <w:ind w:left="233" w:right="266" w:firstLine="71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 objetivo deste documento é apresentar a análise dos casos de uso descritos nos documentos anteriores. Apresentaremos um caso específico entre alguns casos de uso geral. Por exemplo, utilizaremos o caso de uso Cadastrar bombeiro, que está entre vários casos de</w:t>
      </w:r>
      <w:r>
        <w:rPr>
          <w:rFonts w:ascii="Calibri" w:hAnsi="Calibri"/>
          <w:spacing w:val="-25"/>
          <w:sz w:val="24"/>
        </w:rPr>
        <w:t xml:space="preserve"> </w:t>
      </w:r>
      <w:r>
        <w:rPr>
          <w:rFonts w:ascii="Calibri" w:hAnsi="Calibri"/>
          <w:sz w:val="24"/>
        </w:rPr>
        <w:t>uso.</w:t>
      </w:r>
    </w:p>
    <w:p w:rsidR="00AC588A" w:rsidRDefault="00AC588A" w:rsidP="00AC588A">
      <w:pPr>
        <w:spacing w:before="183" w:line="312" w:lineRule="auto"/>
        <w:ind w:left="233" w:right="261" w:firstLine="71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Assim, podemos representar todos os casos de uso com destaque para os casos de uso descritos nesse documento da seguinte forma, onde o sublinhado é o exemplo descrito nesse documento: </w:t>
      </w:r>
      <w:r>
        <w:rPr>
          <w:rFonts w:ascii="Calibri" w:hAnsi="Calibri"/>
          <w:sz w:val="24"/>
          <w:u w:val="single"/>
        </w:rPr>
        <w:t>Cadastrar</w:t>
      </w:r>
      <w:r>
        <w:rPr>
          <w:rFonts w:ascii="Calibri" w:hAnsi="Calibri"/>
          <w:sz w:val="24"/>
        </w:rPr>
        <w:t xml:space="preserve"> (</w:t>
      </w:r>
      <w:r>
        <w:rPr>
          <w:rFonts w:ascii="Calibri" w:hAnsi="Calibri"/>
          <w:sz w:val="24"/>
          <w:u w:val="single"/>
        </w:rPr>
        <w:t>bombeiros</w:t>
      </w:r>
      <w:r>
        <w:rPr>
          <w:rFonts w:ascii="Calibri" w:hAnsi="Calibri"/>
          <w:sz w:val="24"/>
        </w:rPr>
        <w:t xml:space="preserve">, departamentos, viaturas, ocorrências, dependentes), </w:t>
      </w:r>
      <w:r>
        <w:rPr>
          <w:rFonts w:ascii="Calibri" w:hAnsi="Calibri"/>
          <w:sz w:val="24"/>
          <w:u w:val="single"/>
        </w:rPr>
        <w:t>Visualizar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u w:val="single"/>
        </w:rPr>
        <w:t>informações dos</w:t>
      </w:r>
      <w:r>
        <w:rPr>
          <w:rFonts w:ascii="Calibri" w:hAnsi="Calibri"/>
          <w:sz w:val="24"/>
        </w:rPr>
        <w:t xml:space="preserve"> (</w:t>
      </w:r>
      <w:r>
        <w:rPr>
          <w:rFonts w:ascii="Calibri" w:hAnsi="Calibri"/>
          <w:sz w:val="24"/>
          <w:u w:val="single"/>
        </w:rPr>
        <w:t>bombeiros</w:t>
      </w:r>
      <w:r>
        <w:rPr>
          <w:rFonts w:ascii="Calibri" w:hAnsi="Calibri"/>
          <w:sz w:val="24"/>
        </w:rPr>
        <w:t xml:space="preserve">, departamentos, viatura, ocorrências, vitimas, dependentes), </w:t>
      </w:r>
      <w:r>
        <w:rPr>
          <w:rFonts w:ascii="Calibri" w:hAnsi="Calibri"/>
          <w:sz w:val="24"/>
          <w:u w:val="single"/>
        </w:rPr>
        <w:t>Editar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u w:val="single"/>
        </w:rPr>
        <w:t>cadastro dos</w:t>
      </w:r>
      <w:r>
        <w:rPr>
          <w:rFonts w:ascii="Calibri" w:hAnsi="Calibri"/>
          <w:sz w:val="24"/>
        </w:rPr>
        <w:t xml:space="preserve"> (</w:t>
      </w:r>
      <w:r>
        <w:rPr>
          <w:rFonts w:ascii="Calibri" w:hAnsi="Calibri"/>
          <w:sz w:val="24"/>
          <w:u w:val="single"/>
        </w:rPr>
        <w:t>bombeiros</w:t>
      </w:r>
      <w:r>
        <w:rPr>
          <w:rFonts w:ascii="Calibri" w:hAnsi="Calibri"/>
          <w:sz w:val="24"/>
        </w:rPr>
        <w:t xml:space="preserve">, departamentos, viaturas, dependentes), </w:t>
      </w:r>
      <w:r>
        <w:rPr>
          <w:rFonts w:ascii="Calibri" w:hAnsi="Calibri"/>
          <w:sz w:val="24"/>
          <w:u w:val="single"/>
        </w:rPr>
        <w:t>Remover</w:t>
      </w:r>
      <w:r>
        <w:rPr>
          <w:rFonts w:ascii="Calibri" w:hAnsi="Calibri"/>
          <w:sz w:val="24"/>
        </w:rPr>
        <w:t>(</w:t>
      </w:r>
      <w:r>
        <w:rPr>
          <w:rFonts w:ascii="Calibri" w:hAnsi="Calibri"/>
          <w:sz w:val="24"/>
          <w:u w:val="single"/>
        </w:rPr>
        <w:t>bombeiros</w:t>
      </w:r>
      <w:r>
        <w:rPr>
          <w:rFonts w:ascii="Calibri" w:hAnsi="Calibri"/>
          <w:sz w:val="24"/>
        </w:rPr>
        <w:t>, viaturas, dependentes),</w:t>
      </w:r>
      <w:r>
        <w:rPr>
          <w:rFonts w:ascii="Calibri" w:hAnsi="Calibri"/>
          <w:sz w:val="24"/>
          <w:u w:val="single"/>
        </w:rPr>
        <w:t xml:space="preserve"> Gerar relatórios estatísticos</w:t>
      </w:r>
      <w:r>
        <w:rPr>
          <w:rFonts w:ascii="Calibri" w:hAnsi="Calibri"/>
          <w:sz w:val="24"/>
        </w:rPr>
        <w:t xml:space="preserve">, </w:t>
      </w:r>
      <w:r>
        <w:rPr>
          <w:rFonts w:ascii="Calibri" w:hAnsi="Calibri"/>
          <w:sz w:val="24"/>
          <w:u w:val="single"/>
        </w:rPr>
        <w:t>Cadastrar usuário no sistema</w:t>
      </w:r>
      <w:r>
        <w:rPr>
          <w:rFonts w:ascii="Calibri" w:hAnsi="Calibri"/>
          <w:sz w:val="24"/>
        </w:rPr>
        <w:t xml:space="preserve"> e </w:t>
      </w:r>
      <w:r>
        <w:rPr>
          <w:rFonts w:ascii="Calibri" w:hAnsi="Calibri"/>
          <w:sz w:val="24"/>
          <w:u w:val="single"/>
        </w:rPr>
        <w:t>Efetuar login</w:t>
      </w:r>
      <w:r>
        <w:rPr>
          <w:rFonts w:ascii="Calibri" w:hAnsi="Calibri"/>
          <w:sz w:val="24"/>
        </w:rPr>
        <w:t>.</w:t>
      </w:r>
    </w:p>
    <w:p w:rsidR="00AC588A" w:rsidRDefault="00AC588A" w:rsidP="00AC588A">
      <w:pPr>
        <w:spacing w:before="179" w:line="312" w:lineRule="auto"/>
        <w:ind w:left="233" w:right="271" w:firstLine="71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 análise será feita através da identificação das classes de análise, elaboração de diagramas de seqüência e elaboração de diagramas de classes específicos e geral. Para isso, utilizaremos o software Jude.</w:t>
      </w:r>
    </w:p>
    <w:p w:rsidR="00AC588A" w:rsidRDefault="00AC588A" w:rsidP="00AC588A">
      <w:pPr>
        <w:spacing w:before="182"/>
        <w:ind w:left="233" w:right="491" w:firstLine="72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Todas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partes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descritas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anteriormente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terão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uma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descrição,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para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melhor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entendimento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do funcionamento dos casos de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uso.</w:t>
      </w: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Default="00AC588A" w:rsidP="00AC588A">
      <w:pPr>
        <w:rPr>
          <w:sz w:val="18"/>
        </w:rPr>
      </w:pPr>
    </w:p>
    <w:p w:rsidR="00AC588A" w:rsidRPr="00AC588A" w:rsidRDefault="00AC588A" w:rsidP="00AC588A">
      <w:pPr>
        <w:rPr>
          <w:sz w:val="18"/>
        </w:rPr>
      </w:pPr>
    </w:p>
    <w:sectPr w:rsidR="00AC588A" w:rsidRPr="00AC588A" w:rsidSect="00666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D18" w:rsidRDefault="00251D18" w:rsidP="00666B91">
      <w:pPr>
        <w:spacing w:line="240" w:lineRule="auto"/>
      </w:pPr>
      <w:r>
        <w:separator/>
      </w:r>
    </w:p>
  </w:endnote>
  <w:endnote w:type="continuationSeparator" w:id="0">
    <w:p w:rsidR="00251D18" w:rsidRDefault="00251D18" w:rsidP="0066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Rodap"/>
    </w:pPr>
  </w:p>
  <w:p w:rsidR="00000000" w:rsidRDefault="00251D18"/>
  <w:p w:rsidR="00000000" w:rsidRDefault="00251D18"/>
  <w:p w:rsidR="00000000" w:rsidRDefault="00251D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AC588A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5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666B91" w:rsidRDefault="00666B91">
    <w:pPr>
      <w:pStyle w:val="Rodap"/>
    </w:pPr>
  </w:p>
  <w:p w:rsidR="00000000" w:rsidRDefault="00251D18"/>
  <w:p w:rsidR="00000000" w:rsidRDefault="00251D18"/>
  <w:p w:rsidR="00000000" w:rsidRDefault="00251D1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D18" w:rsidRDefault="00251D18" w:rsidP="00666B91">
      <w:pPr>
        <w:spacing w:line="240" w:lineRule="auto"/>
      </w:pPr>
      <w:r>
        <w:separator/>
      </w:r>
    </w:p>
  </w:footnote>
  <w:footnote w:type="continuationSeparator" w:id="0">
    <w:p w:rsidR="00251D18" w:rsidRDefault="00251D18" w:rsidP="00666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Cabealho"/>
    </w:pPr>
  </w:p>
  <w:p w:rsidR="00000000" w:rsidRDefault="00251D18"/>
  <w:p w:rsidR="00000000" w:rsidRDefault="00251D18"/>
  <w:p w:rsidR="00000000" w:rsidRDefault="00251D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B91" w:rsidRDefault="00666B91" w:rsidP="00666B91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DA2F73" wp14:editId="3E5B21B9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666B91" w:rsidRPr="00C4321D" w:rsidRDefault="00666B91" w:rsidP="00666B91">
    <w:pPr>
      <w:spacing w:before="240" w:after="240"/>
      <w:jc w:val="right"/>
      <w:rPr>
        <w:b/>
        <w:i/>
        <w:color w:val="595959" w:themeColor="text1" w:themeTint="A6"/>
        <w:sz w:val="18"/>
      </w:rPr>
    </w:pPr>
    <w:r w:rsidRPr="00C4321D">
      <w:rPr>
        <w:b/>
        <w:i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992F8" wp14:editId="5AF808FC">
              <wp:simplePos x="0" y="0"/>
              <wp:positionH relativeFrom="column">
                <wp:posOffset>-142875</wp:posOffset>
              </wp:positionH>
              <wp:positionV relativeFrom="paragraph">
                <wp:posOffset>358140</wp:posOffset>
              </wp:positionV>
              <wp:extent cx="6238875" cy="9525"/>
              <wp:effectExtent l="38100" t="38100" r="66675" b="857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90F73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8.2pt" to="48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C4321D">
      <w:rPr>
        <w:b/>
        <w:i/>
        <w:color w:val="595959" w:themeColor="text1" w:themeTint="A6"/>
      </w:rPr>
      <w:t>Gerenciamento de Loja Universal (GLU)</w:t>
    </w:r>
    <w:r w:rsidRPr="00C4321D">
      <w:rPr>
        <w:b/>
        <w:i/>
        <w:color w:val="595959" w:themeColor="text1" w:themeTint="A6"/>
      </w:rPr>
      <w:br/>
    </w:r>
    <w:r w:rsidRPr="00C4321D">
      <w:rPr>
        <w:b/>
        <w:i/>
        <w:color w:val="595959" w:themeColor="text1" w:themeTint="A6"/>
        <w:sz w:val="18"/>
      </w:rPr>
      <w:t>https://github.com/MarceloChaves/GLU</w:t>
    </w:r>
  </w:p>
  <w:p w:rsidR="00000000" w:rsidRDefault="00251D18"/>
  <w:p w:rsidR="00000000" w:rsidRDefault="00251D18"/>
  <w:p w:rsidR="00000000" w:rsidRDefault="00251D1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F0" w:rsidRDefault="000E5C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PSCReferencia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tem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4F0C5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D13A29"/>
    <w:multiLevelType w:val="hybridMultilevel"/>
    <w:tmpl w:val="D5A4A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691040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C6A7991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564417"/>
    <w:multiLevelType w:val="hybridMultilevel"/>
    <w:tmpl w:val="CB4471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81109D"/>
    <w:multiLevelType w:val="hybridMultilevel"/>
    <w:tmpl w:val="DC8EC5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pStyle w:val="Ttulo8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pStyle w:val="Ttulo9"/>
      <w:lvlText w:val="%9."/>
      <w:lvlJc w:val="right"/>
      <w:pPr>
        <w:ind w:left="6840" w:hanging="180"/>
      </w:pPr>
    </w:lvl>
  </w:abstractNum>
  <w:abstractNum w:abstractNumId="10" w15:restartNumberingAfterBreak="0">
    <w:nsid w:val="12DF38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9E055AE"/>
    <w:multiLevelType w:val="multilevel"/>
    <w:tmpl w:val="8B967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FD4A7F"/>
    <w:multiLevelType w:val="hybridMultilevel"/>
    <w:tmpl w:val="D10C6E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7E3700"/>
    <w:multiLevelType w:val="hybridMultilevel"/>
    <w:tmpl w:val="570CE6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630E19"/>
    <w:multiLevelType w:val="hybridMultilevel"/>
    <w:tmpl w:val="46E6679A"/>
    <w:lvl w:ilvl="0" w:tplc="54B2C11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27420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DD037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0F620FD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5827F4"/>
    <w:multiLevelType w:val="hybridMultilevel"/>
    <w:tmpl w:val="8FFEA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7F3C8E"/>
    <w:multiLevelType w:val="hybridMultilevel"/>
    <w:tmpl w:val="86749A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D42D62"/>
    <w:multiLevelType w:val="hybridMultilevel"/>
    <w:tmpl w:val="80000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A250C8"/>
    <w:multiLevelType w:val="multilevel"/>
    <w:tmpl w:val="34201C38"/>
    <w:lvl w:ilvl="0">
      <w:start w:val="1"/>
      <w:numFmt w:val="decimal"/>
      <w:lvlText w:val="%1."/>
      <w:lvlJc w:val="left"/>
      <w:pPr>
        <w:ind w:left="953" w:hanging="361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673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870" w:hanging="557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1680" w:hanging="557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860" w:hanging="557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1880" w:hanging="557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597" w:hanging="557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315" w:hanging="557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033" w:hanging="557"/>
      </w:pPr>
      <w:rPr>
        <w:rFonts w:hint="default"/>
        <w:lang w:val="pt-PT" w:eastAsia="pt-PT" w:bidi="pt-PT"/>
      </w:rPr>
    </w:lvl>
  </w:abstractNum>
  <w:abstractNum w:abstractNumId="22" w15:restartNumberingAfterBreak="0">
    <w:nsid w:val="5F53328D"/>
    <w:multiLevelType w:val="hybridMultilevel"/>
    <w:tmpl w:val="712AB6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B851C6"/>
    <w:multiLevelType w:val="hybridMultilevel"/>
    <w:tmpl w:val="74F66A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3C2F21"/>
    <w:multiLevelType w:val="hybridMultilevel"/>
    <w:tmpl w:val="CBD8CF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444A3"/>
    <w:multiLevelType w:val="hybridMultilevel"/>
    <w:tmpl w:val="CF5699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1E11A3"/>
    <w:multiLevelType w:val="hybridMultilevel"/>
    <w:tmpl w:val="39ACC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000520"/>
    <w:multiLevelType w:val="hybridMultilevel"/>
    <w:tmpl w:val="263652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49775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7246A75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9"/>
  </w:num>
  <w:num w:numId="8">
    <w:abstractNumId w:val="5"/>
  </w:num>
  <w:num w:numId="9">
    <w:abstractNumId w:val="27"/>
  </w:num>
  <w:num w:numId="10">
    <w:abstractNumId w:val="12"/>
  </w:num>
  <w:num w:numId="11">
    <w:abstractNumId w:val="24"/>
  </w:num>
  <w:num w:numId="12">
    <w:abstractNumId w:val="18"/>
  </w:num>
  <w:num w:numId="13">
    <w:abstractNumId w:val="29"/>
  </w:num>
  <w:num w:numId="14">
    <w:abstractNumId w:val="28"/>
  </w:num>
  <w:num w:numId="15">
    <w:abstractNumId w:val="16"/>
  </w:num>
  <w:num w:numId="16">
    <w:abstractNumId w:val="4"/>
  </w:num>
  <w:num w:numId="17">
    <w:abstractNumId w:val="10"/>
  </w:num>
  <w:num w:numId="18">
    <w:abstractNumId w:val="2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7"/>
  </w:num>
  <w:num w:numId="22">
    <w:abstractNumId w:val="7"/>
  </w:num>
  <w:num w:numId="23">
    <w:abstractNumId w:val="15"/>
  </w:num>
  <w:num w:numId="24">
    <w:abstractNumId w:val="13"/>
  </w:num>
  <w:num w:numId="25">
    <w:abstractNumId w:val="20"/>
  </w:num>
  <w:num w:numId="26">
    <w:abstractNumId w:val="26"/>
  </w:num>
  <w:num w:numId="27">
    <w:abstractNumId w:val="23"/>
  </w:num>
  <w:num w:numId="28">
    <w:abstractNumId w:val="22"/>
  </w:num>
  <w:num w:numId="29">
    <w:abstractNumId w:val="25"/>
  </w:num>
  <w:num w:numId="30">
    <w:abstractNumId w:val="8"/>
  </w:num>
  <w:num w:numId="31">
    <w:abstractNumId w:val="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D"/>
    <w:rsid w:val="000E5CF0"/>
    <w:rsid w:val="00251D18"/>
    <w:rsid w:val="00286D7E"/>
    <w:rsid w:val="002B0405"/>
    <w:rsid w:val="00391706"/>
    <w:rsid w:val="003E32BD"/>
    <w:rsid w:val="004B65F3"/>
    <w:rsid w:val="005E74EB"/>
    <w:rsid w:val="00666287"/>
    <w:rsid w:val="00666B91"/>
    <w:rsid w:val="00673351"/>
    <w:rsid w:val="008A33BC"/>
    <w:rsid w:val="00A67C8D"/>
    <w:rsid w:val="00AC588A"/>
    <w:rsid w:val="00AF4930"/>
    <w:rsid w:val="00C4321D"/>
    <w:rsid w:val="00D15DDB"/>
    <w:rsid w:val="00F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58198"/>
  <w15:docId w15:val="{45925A48-9138-4649-97D2-82EF1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nhideWhenUsed/>
    <w:qFormat/>
    <w:rsid w:val="006733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qFormat/>
    <w:rsid w:val="000E5CF0"/>
    <w:pPr>
      <w:numPr>
        <w:ilvl w:val="7"/>
        <w:numId w:val="2"/>
      </w:numPr>
      <w:suppressAutoHyphens/>
      <w:spacing w:before="240" w:after="60" w:line="240" w:lineRule="auto"/>
      <w:jc w:val="both"/>
      <w:outlineLvl w:val="7"/>
    </w:pPr>
    <w:rPr>
      <w:rFonts w:eastAsia="Times New Roman"/>
      <w:sz w:val="20"/>
      <w:szCs w:val="20"/>
      <w:lang w:eastAsia="zh-CN"/>
    </w:rPr>
  </w:style>
  <w:style w:type="paragraph" w:styleId="Ttulo9">
    <w:name w:val="heading 9"/>
    <w:basedOn w:val="Normal"/>
    <w:next w:val="Normal"/>
    <w:link w:val="Ttulo9Char"/>
    <w:qFormat/>
    <w:rsid w:val="000E5CF0"/>
    <w:pPr>
      <w:numPr>
        <w:ilvl w:val="8"/>
        <w:numId w:val="2"/>
      </w:numPr>
      <w:suppressAutoHyphens/>
      <w:spacing w:before="240" w:after="60" w:line="240" w:lineRule="auto"/>
      <w:jc w:val="both"/>
      <w:outlineLvl w:val="8"/>
    </w:pPr>
    <w:rPr>
      <w:rFonts w:eastAsia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B91"/>
  </w:style>
  <w:style w:type="paragraph" w:styleId="Rodap">
    <w:name w:val="footer"/>
    <w:basedOn w:val="Normal"/>
    <w:link w:val="RodapChar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B91"/>
  </w:style>
  <w:style w:type="table" w:styleId="Tabelacomgrade">
    <w:name w:val="Table Grid"/>
    <w:basedOn w:val="Tabelanormal"/>
    <w:uiPriority w:val="39"/>
    <w:rsid w:val="005E74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E74EB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E74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21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21D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673351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3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733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3351"/>
    <w:pPr>
      <w:spacing w:after="100"/>
      <w:ind w:left="220"/>
    </w:pPr>
  </w:style>
  <w:style w:type="character" w:styleId="Hyperlink">
    <w:name w:val="Hyperlink"/>
    <w:basedOn w:val="Fontepargpadro"/>
    <w:unhideWhenUsed/>
    <w:rsid w:val="00673351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673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F0340D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0E5CF0"/>
    <w:pPr>
      <w:spacing w:after="100"/>
      <w:ind w:left="440"/>
    </w:pPr>
  </w:style>
  <w:style w:type="character" w:customStyle="1" w:styleId="Ttulo8Char">
    <w:name w:val="Título 8 Char"/>
    <w:basedOn w:val="Fontepargpadro"/>
    <w:link w:val="Ttulo8"/>
    <w:rsid w:val="000E5CF0"/>
    <w:rPr>
      <w:rFonts w:eastAsia="Times New Roman"/>
      <w:sz w:val="20"/>
      <w:szCs w:val="20"/>
      <w:lang w:eastAsia="zh-CN"/>
    </w:rPr>
  </w:style>
  <w:style w:type="character" w:customStyle="1" w:styleId="Ttulo9Char">
    <w:name w:val="Título 9 Char"/>
    <w:basedOn w:val="Fontepargpadro"/>
    <w:link w:val="Ttulo9"/>
    <w:rsid w:val="000E5CF0"/>
    <w:rPr>
      <w:rFonts w:eastAsia="Times New Roman"/>
      <w:sz w:val="20"/>
      <w:szCs w:val="20"/>
      <w:lang w:eastAsia="zh-CN"/>
    </w:rPr>
  </w:style>
  <w:style w:type="character" w:customStyle="1" w:styleId="WW8Num1z0">
    <w:name w:val="WW8Num1z0"/>
    <w:rsid w:val="000E5CF0"/>
  </w:style>
  <w:style w:type="character" w:customStyle="1" w:styleId="WW8Num1z1">
    <w:name w:val="WW8Num1z1"/>
    <w:rsid w:val="000E5CF0"/>
  </w:style>
  <w:style w:type="character" w:customStyle="1" w:styleId="WW8Num1z2">
    <w:name w:val="WW8Num1z2"/>
    <w:rsid w:val="000E5CF0"/>
  </w:style>
  <w:style w:type="character" w:customStyle="1" w:styleId="WW8Num1z3">
    <w:name w:val="WW8Num1z3"/>
    <w:rsid w:val="000E5CF0"/>
  </w:style>
  <w:style w:type="character" w:customStyle="1" w:styleId="WW8Num1z4">
    <w:name w:val="WW8Num1z4"/>
    <w:rsid w:val="000E5CF0"/>
  </w:style>
  <w:style w:type="character" w:customStyle="1" w:styleId="WW8Num1z5">
    <w:name w:val="WW8Num1z5"/>
    <w:rsid w:val="000E5CF0"/>
  </w:style>
  <w:style w:type="character" w:customStyle="1" w:styleId="WW8Num1z6">
    <w:name w:val="WW8Num1z6"/>
    <w:rsid w:val="000E5CF0"/>
  </w:style>
  <w:style w:type="character" w:customStyle="1" w:styleId="WW8Num1z7">
    <w:name w:val="WW8Num1z7"/>
    <w:rsid w:val="000E5CF0"/>
  </w:style>
  <w:style w:type="character" w:customStyle="1" w:styleId="WW8Num1z8">
    <w:name w:val="WW8Num1z8"/>
    <w:rsid w:val="000E5CF0"/>
  </w:style>
  <w:style w:type="character" w:customStyle="1" w:styleId="WW8Num2z0">
    <w:name w:val="WW8Num2z0"/>
    <w:rsid w:val="000E5CF0"/>
  </w:style>
  <w:style w:type="character" w:customStyle="1" w:styleId="WW8Num2z1">
    <w:name w:val="WW8Num2z1"/>
    <w:rsid w:val="000E5CF0"/>
  </w:style>
  <w:style w:type="character" w:customStyle="1" w:styleId="WW8Num2z2">
    <w:name w:val="WW8Num2z2"/>
    <w:rsid w:val="000E5CF0"/>
  </w:style>
  <w:style w:type="character" w:customStyle="1" w:styleId="WW8Num2z3">
    <w:name w:val="WW8Num2z3"/>
    <w:rsid w:val="000E5CF0"/>
  </w:style>
  <w:style w:type="character" w:customStyle="1" w:styleId="WW8Num2z4">
    <w:name w:val="WW8Num2z4"/>
    <w:rsid w:val="000E5CF0"/>
  </w:style>
  <w:style w:type="character" w:customStyle="1" w:styleId="WW8Num2z5">
    <w:name w:val="WW8Num2z5"/>
    <w:rsid w:val="000E5CF0"/>
  </w:style>
  <w:style w:type="character" w:customStyle="1" w:styleId="WW8Num2z6">
    <w:name w:val="WW8Num2z6"/>
    <w:rsid w:val="000E5CF0"/>
  </w:style>
  <w:style w:type="character" w:customStyle="1" w:styleId="WW8Num2z7">
    <w:name w:val="WW8Num2z7"/>
    <w:rsid w:val="000E5CF0"/>
  </w:style>
  <w:style w:type="character" w:customStyle="1" w:styleId="WW8Num2z8">
    <w:name w:val="WW8Num2z8"/>
    <w:rsid w:val="000E5CF0"/>
  </w:style>
  <w:style w:type="character" w:customStyle="1" w:styleId="WW8Num3z0">
    <w:name w:val="WW8Num3z0"/>
    <w:rsid w:val="000E5CF0"/>
  </w:style>
  <w:style w:type="character" w:customStyle="1" w:styleId="WW8Num3z1">
    <w:name w:val="WW8Num3z1"/>
    <w:rsid w:val="000E5CF0"/>
  </w:style>
  <w:style w:type="character" w:customStyle="1" w:styleId="WW8Num3z2">
    <w:name w:val="WW8Num3z2"/>
    <w:rsid w:val="000E5CF0"/>
  </w:style>
  <w:style w:type="character" w:customStyle="1" w:styleId="WW8Num3z3">
    <w:name w:val="WW8Num3z3"/>
    <w:rsid w:val="000E5CF0"/>
  </w:style>
  <w:style w:type="character" w:customStyle="1" w:styleId="WW8Num3z4">
    <w:name w:val="WW8Num3z4"/>
    <w:rsid w:val="000E5CF0"/>
  </w:style>
  <w:style w:type="character" w:customStyle="1" w:styleId="WW8Num3z5">
    <w:name w:val="WW8Num3z5"/>
    <w:rsid w:val="000E5CF0"/>
  </w:style>
  <w:style w:type="character" w:customStyle="1" w:styleId="WW8Num3z6">
    <w:name w:val="WW8Num3z6"/>
    <w:rsid w:val="000E5CF0"/>
  </w:style>
  <w:style w:type="character" w:customStyle="1" w:styleId="WW8Num3z7">
    <w:name w:val="WW8Num3z7"/>
    <w:rsid w:val="000E5CF0"/>
  </w:style>
  <w:style w:type="character" w:customStyle="1" w:styleId="WW8Num3z8">
    <w:name w:val="WW8Num3z8"/>
    <w:rsid w:val="000E5CF0"/>
  </w:style>
  <w:style w:type="character" w:customStyle="1" w:styleId="WW8Num4z0">
    <w:name w:val="WW8Num4z0"/>
    <w:rsid w:val="000E5CF0"/>
  </w:style>
  <w:style w:type="character" w:customStyle="1" w:styleId="WW8Num4z1">
    <w:name w:val="WW8Num4z1"/>
    <w:rsid w:val="000E5CF0"/>
  </w:style>
  <w:style w:type="character" w:customStyle="1" w:styleId="WW8Num4z2">
    <w:name w:val="WW8Num4z2"/>
    <w:rsid w:val="000E5CF0"/>
  </w:style>
  <w:style w:type="character" w:customStyle="1" w:styleId="WW8Num4z3">
    <w:name w:val="WW8Num4z3"/>
    <w:rsid w:val="000E5CF0"/>
  </w:style>
  <w:style w:type="character" w:customStyle="1" w:styleId="WW8Num4z4">
    <w:name w:val="WW8Num4z4"/>
    <w:rsid w:val="000E5CF0"/>
  </w:style>
  <w:style w:type="character" w:customStyle="1" w:styleId="WW8Num4z5">
    <w:name w:val="WW8Num4z5"/>
    <w:rsid w:val="000E5CF0"/>
  </w:style>
  <w:style w:type="character" w:customStyle="1" w:styleId="WW8Num4z6">
    <w:name w:val="WW8Num4z6"/>
    <w:rsid w:val="000E5CF0"/>
  </w:style>
  <w:style w:type="character" w:customStyle="1" w:styleId="WW8Num4z7">
    <w:name w:val="WW8Num4z7"/>
    <w:rsid w:val="000E5CF0"/>
  </w:style>
  <w:style w:type="character" w:customStyle="1" w:styleId="WW8Num4z8">
    <w:name w:val="WW8Num4z8"/>
    <w:rsid w:val="000E5CF0"/>
  </w:style>
  <w:style w:type="character" w:customStyle="1" w:styleId="WW8Num5z0">
    <w:name w:val="WW8Num5z0"/>
    <w:rsid w:val="000E5CF0"/>
  </w:style>
  <w:style w:type="character" w:customStyle="1" w:styleId="WW8Num5z1">
    <w:name w:val="WW8Num5z1"/>
    <w:rsid w:val="000E5CF0"/>
  </w:style>
  <w:style w:type="character" w:customStyle="1" w:styleId="WW8Num5z2">
    <w:name w:val="WW8Num5z2"/>
    <w:rsid w:val="000E5CF0"/>
  </w:style>
  <w:style w:type="character" w:customStyle="1" w:styleId="WW8Num5z3">
    <w:name w:val="WW8Num5z3"/>
    <w:rsid w:val="000E5CF0"/>
  </w:style>
  <w:style w:type="character" w:customStyle="1" w:styleId="WW8Num5z4">
    <w:name w:val="WW8Num5z4"/>
    <w:rsid w:val="000E5CF0"/>
  </w:style>
  <w:style w:type="character" w:customStyle="1" w:styleId="WW8Num5z5">
    <w:name w:val="WW8Num5z5"/>
    <w:rsid w:val="000E5CF0"/>
  </w:style>
  <w:style w:type="character" w:customStyle="1" w:styleId="WW8Num5z6">
    <w:name w:val="WW8Num5z6"/>
    <w:rsid w:val="000E5CF0"/>
  </w:style>
  <w:style w:type="character" w:customStyle="1" w:styleId="WW8Num5z7">
    <w:name w:val="WW8Num5z7"/>
    <w:rsid w:val="000E5CF0"/>
  </w:style>
  <w:style w:type="character" w:customStyle="1" w:styleId="WW8Num5z8">
    <w:name w:val="WW8Num5z8"/>
    <w:rsid w:val="000E5CF0"/>
  </w:style>
  <w:style w:type="character" w:customStyle="1" w:styleId="WW8Num6z0">
    <w:name w:val="WW8Num6z0"/>
    <w:rsid w:val="000E5CF0"/>
    <w:rPr>
      <w:sz w:val="20"/>
    </w:rPr>
  </w:style>
  <w:style w:type="character" w:customStyle="1" w:styleId="WW8Num6z1">
    <w:name w:val="WW8Num6z1"/>
    <w:rsid w:val="000E5CF0"/>
  </w:style>
  <w:style w:type="character" w:customStyle="1" w:styleId="WW8Num6z2">
    <w:name w:val="WW8Num6z2"/>
    <w:rsid w:val="000E5CF0"/>
  </w:style>
  <w:style w:type="character" w:customStyle="1" w:styleId="WW8Num6z3">
    <w:name w:val="WW8Num6z3"/>
    <w:rsid w:val="000E5CF0"/>
  </w:style>
  <w:style w:type="character" w:customStyle="1" w:styleId="WW8Num6z4">
    <w:name w:val="WW8Num6z4"/>
    <w:rsid w:val="000E5CF0"/>
  </w:style>
  <w:style w:type="character" w:customStyle="1" w:styleId="WW8Num6z5">
    <w:name w:val="WW8Num6z5"/>
    <w:rsid w:val="000E5CF0"/>
  </w:style>
  <w:style w:type="character" w:customStyle="1" w:styleId="WW8Num6z6">
    <w:name w:val="WW8Num6z6"/>
    <w:rsid w:val="000E5CF0"/>
  </w:style>
  <w:style w:type="character" w:customStyle="1" w:styleId="WW8Num6z7">
    <w:name w:val="WW8Num6z7"/>
    <w:rsid w:val="000E5CF0"/>
  </w:style>
  <w:style w:type="character" w:customStyle="1" w:styleId="WW8Num6z8">
    <w:name w:val="WW8Num6z8"/>
    <w:rsid w:val="000E5CF0"/>
  </w:style>
  <w:style w:type="character" w:customStyle="1" w:styleId="WW8Num7z0">
    <w:name w:val="WW8Num7z0"/>
    <w:rsid w:val="000E5CF0"/>
  </w:style>
  <w:style w:type="character" w:customStyle="1" w:styleId="WW8Num7z1">
    <w:name w:val="WW8Num7z1"/>
    <w:rsid w:val="000E5CF0"/>
  </w:style>
  <w:style w:type="character" w:customStyle="1" w:styleId="WW8Num7z2">
    <w:name w:val="WW8Num7z2"/>
    <w:rsid w:val="000E5CF0"/>
  </w:style>
  <w:style w:type="character" w:customStyle="1" w:styleId="WW8Num7z3">
    <w:name w:val="WW8Num7z3"/>
    <w:rsid w:val="000E5CF0"/>
  </w:style>
  <w:style w:type="character" w:customStyle="1" w:styleId="WW8Num7z4">
    <w:name w:val="WW8Num7z4"/>
    <w:rsid w:val="000E5CF0"/>
  </w:style>
  <w:style w:type="character" w:customStyle="1" w:styleId="WW8Num7z5">
    <w:name w:val="WW8Num7z5"/>
    <w:rsid w:val="000E5CF0"/>
  </w:style>
  <w:style w:type="character" w:customStyle="1" w:styleId="WW8Num7z6">
    <w:name w:val="WW8Num7z6"/>
    <w:rsid w:val="000E5CF0"/>
  </w:style>
  <w:style w:type="character" w:customStyle="1" w:styleId="WW8Num7z7">
    <w:name w:val="WW8Num7z7"/>
    <w:rsid w:val="000E5CF0"/>
  </w:style>
  <w:style w:type="character" w:customStyle="1" w:styleId="WW8Num7z8">
    <w:name w:val="WW8Num7z8"/>
    <w:rsid w:val="000E5CF0"/>
  </w:style>
  <w:style w:type="character" w:customStyle="1" w:styleId="WW8Num8z0">
    <w:name w:val="WW8Num8z0"/>
    <w:rsid w:val="000E5CF0"/>
  </w:style>
  <w:style w:type="character" w:customStyle="1" w:styleId="WW8Num8z1">
    <w:name w:val="WW8Num8z1"/>
    <w:rsid w:val="000E5CF0"/>
  </w:style>
  <w:style w:type="character" w:customStyle="1" w:styleId="WW8Num8z2">
    <w:name w:val="WW8Num8z2"/>
    <w:rsid w:val="000E5CF0"/>
  </w:style>
  <w:style w:type="character" w:customStyle="1" w:styleId="WW8Num8z3">
    <w:name w:val="WW8Num8z3"/>
    <w:rsid w:val="000E5CF0"/>
  </w:style>
  <w:style w:type="character" w:customStyle="1" w:styleId="WW8Num8z4">
    <w:name w:val="WW8Num8z4"/>
    <w:rsid w:val="000E5CF0"/>
  </w:style>
  <w:style w:type="character" w:customStyle="1" w:styleId="WW8Num8z5">
    <w:name w:val="WW8Num8z5"/>
    <w:rsid w:val="000E5CF0"/>
  </w:style>
  <w:style w:type="character" w:customStyle="1" w:styleId="WW8Num8z6">
    <w:name w:val="WW8Num8z6"/>
    <w:rsid w:val="000E5CF0"/>
  </w:style>
  <w:style w:type="character" w:customStyle="1" w:styleId="WW8Num8z7">
    <w:name w:val="WW8Num8z7"/>
    <w:rsid w:val="000E5CF0"/>
  </w:style>
  <w:style w:type="character" w:customStyle="1" w:styleId="WW8Num8z8">
    <w:name w:val="WW8Num8z8"/>
    <w:rsid w:val="000E5CF0"/>
  </w:style>
  <w:style w:type="character" w:customStyle="1" w:styleId="WW8Num9z0">
    <w:name w:val="WW8Num9z0"/>
    <w:rsid w:val="000E5CF0"/>
  </w:style>
  <w:style w:type="character" w:customStyle="1" w:styleId="WW8Num9z1">
    <w:name w:val="WW8Num9z1"/>
    <w:rsid w:val="000E5CF0"/>
  </w:style>
  <w:style w:type="character" w:customStyle="1" w:styleId="WW8Num9z2">
    <w:name w:val="WW8Num9z2"/>
    <w:rsid w:val="000E5CF0"/>
  </w:style>
  <w:style w:type="character" w:customStyle="1" w:styleId="WW8Num9z3">
    <w:name w:val="WW8Num9z3"/>
    <w:rsid w:val="000E5CF0"/>
  </w:style>
  <w:style w:type="character" w:customStyle="1" w:styleId="WW8Num9z4">
    <w:name w:val="WW8Num9z4"/>
    <w:rsid w:val="000E5CF0"/>
  </w:style>
  <w:style w:type="character" w:customStyle="1" w:styleId="WW8Num9z5">
    <w:name w:val="WW8Num9z5"/>
    <w:rsid w:val="000E5CF0"/>
  </w:style>
  <w:style w:type="character" w:customStyle="1" w:styleId="WW8Num9z6">
    <w:name w:val="WW8Num9z6"/>
    <w:rsid w:val="000E5CF0"/>
  </w:style>
  <w:style w:type="character" w:customStyle="1" w:styleId="WW8Num9z7">
    <w:name w:val="WW8Num9z7"/>
    <w:rsid w:val="000E5CF0"/>
  </w:style>
  <w:style w:type="character" w:customStyle="1" w:styleId="WW8Num9z8">
    <w:name w:val="WW8Num9z8"/>
    <w:rsid w:val="000E5CF0"/>
  </w:style>
  <w:style w:type="character" w:customStyle="1" w:styleId="WW8Num10z0">
    <w:name w:val="WW8Num10z0"/>
    <w:rsid w:val="000E5CF0"/>
  </w:style>
  <w:style w:type="character" w:customStyle="1" w:styleId="WW8Num10z1">
    <w:name w:val="WW8Num10z1"/>
    <w:rsid w:val="000E5CF0"/>
  </w:style>
  <w:style w:type="character" w:customStyle="1" w:styleId="WW8Num10z2">
    <w:name w:val="WW8Num10z2"/>
    <w:rsid w:val="000E5CF0"/>
  </w:style>
  <w:style w:type="character" w:customStyle="1" w:styleId="WW8Num10z3">
    <w:name w:val="WW8Num10z3"/>
    <w:rsid w:val="000E5CF0"/>
  </w:style>
  <w:style w:type="character" w:customStyle="1" w:styleId="WW8Num10z4">
    <w:name w:val="WW8Num10z4"/>
    <w:rsid w:val="000E5CF0"/>
  </w:style>
  <w:style w:type="character" w:customStyle="1" w:styleId="WW8Num10z5">
    <w:name w:val="WW8Num10z5"/>
    <w:rsid w:val="000E5CF0"/>
  </w:style>
  <w:style w:type="character" w:customStyle="1" w:styleId="WW8Num10z6">
    <w:name w:val="WW8Num10z6"/>
    <w:rsid w:val="000E5CF0"/>
  </w:style>
  <w:style w:type="character" w:customStyle="1" w:styleId="WW8Num10z7">
    <w:name w:val="WW8Num10z7"/>
    <w:rsid w:val="000E5CF0"/>
  </w:style>
  <w:style w:type="character" w:customStyle="1" w:styleId="WW8Num10z8">
    <w:name w:val="WW8Num10z8"/>
    <w:rsid w:val="000E5CF0"/>
  </w:style>
  <w:style w:type="character" w:customStyle="1" w:styleId="WW8Num11z0">
    <w:name w:val="WW8Num11z0"/>
    <w:rsid w:val="000E5CF0"/>
  </w:style>
  <w:style w:type="character" w:customStyle="1" w:styleId="WW8Num11z1">
    <w:name w:val="WW8Num11z1"/>
    <w:rsid w:val="000E5CF0"/>
  </w:style>
  <w:style w:type="character" w:customStyle="1" w:styleId="WW8Num11z2">
    <w:name w:val="WW8Num11z2"/>
    <w:rsid w:val="000E5CF0"/>
  </w:style>
  <w:style w:type="character" w:customStyle="1" w:styleId="WW8Num11z3">
    <w:name w:val="WW8Num11z3"/>
    <w:rsid w:val="000E5CF0"/>
  </w:style>
  <w:style w:type="character" w:customStyle="1" w:styleId="WW8Num11z4">
    <w:name w:val="WW8Num11z4"/>
    <w:rsid w:val="000E5CF0"/>
  </w:style>
  <w:style w:type="character" w:customStyle="1" w:styleId="WW8Num11z5">
    <w:name w:val="WW8Num11z5"/>
    <w:rsid w:val="000E5CF0"/>
  </w:style>
  <w:style w:type="character" w:customStyle="1" w:styleId="WW8Num11z6">
    <w:name w:val="WW8Num11z6"/>
    <w:rsid w:val="000E5CF0"/>
  </w:style>
  <w:style w:type="character" w:customStyle="1" w:styleId="WW8Num11z7">
    <w:name w:val="WW8Num11z7"/>
    <w:rsid w:val="000E5CF0"/>
  </w:style>
  <w:style w:type="character" w:customStyle="1" w:styleId="WW8Num11z8">
    <w:name w:val="WW8Num11z8"/>
    <w:rsid w:val="000E5CF0"/>
  </w:style>
  <w:style w:type="character" w:customStyle="1" w:styleId="WW8Num12z0">
    <w:name w:val="WW8Num12z0"/>
    <w:rsid w:val="000E5CF0"/>
  </w:style>
  <w:style w:type="character" w:customStyle="1" w:styleId="WW8Num12z1">
    <w:name w:val="WW8Num12z1"/>
    <w:rsid w:val="000E5CF0"/>
  </w:style>
  <w:style w:type="character" w:customStyle="1" w:styleId="WW8Num12z2">
    <w:name w:val="WW8Num12z2"/>
    <w:rsid w:val="000E5CF0"/>
  </w:style>
  <w:style w:type="character" w:customStyle="1" w:styleId="WW8Num12z3">
    <w:name w:val="WW8Num12z3"/>
    <w:rsid w:val="000E5CF0"/>
  </w:style>
  <w:style w:type="character" w:customStyle="1" w:styleId="WW8Num12z4">
    <w:name w:val="WW8Num12z4"/>
    <w:rsid w:val="000E5CF0"/>
  </w:style>
  <w:style w:type="character" w:customStyle="1" w:styleId="WW8Num12z5">
    <w:name w:val="WW8Num12z5"/>
    <w:rsid w:val="000E5CF0"/>
  </w:style>
  <w:style w:type="character" w:customStyle="1" w:styleId="WW8Num12z6">
    <w:name w:val="WW8Num12z6"/>
    <w:rsid w:val="000E5CF0"/>
  </w:style>
  <w:style w:type="character" w:customStyle="1" w:styleId="WW8Num12z7">
    <w:name w:val="WW8Num12z7"/>
    <w:rsid w:val="000E5CF0"/>
  </w:style>
  <w:style w:type="character" w:customStyle="1" w:styleId="WW8Num12z8">
    <w:name w:val="WW8Num12z8"/>
    <w:rsid w:val="000E5CF0"/>
  </w:style>
  <w:style w:type="character" w:customStyle="1" w:styleId="WW8Num13z0">
    <w:name w:val="WW8Num13z0"/>
    <w:rsid w:val="000E5CF0"/>
  </w:style>
  <w:style w:type="character" w:customStyle="1" w:styleId="WW8Num13z1">
    <w:name w:val="WW8Num13z1"/>
    <w:rsid w:val="000E5CF0"/>
  </w:style>
  <w:style w:type="character" w:customStyle="1" w:styleId="WW8Num13z2">
    <w:name w:val="WW8Num13z2"/>
    <w:rsid w:val="000E5CF0"/>
  </w:style>
  <w:style w:type="character" w:customStyle="1" w:styleId="WW8Num13z3">
    <w:name w:val="WW8Num13z3"/>
    <w:rsid w:val="000E5CF0"/>
  </w:style>
  <w:style w:type="character" w:customStyle="1" w:styleId="WW8Num13z4">
    <w:name w:val="WW8Num13z4"/>
    <w:rsid w:val="000E5CF0"/>
  </w:style>
  <w:style w:type="character" w:customStyle="1" w:styleId="WW8Num13z5">
    <w:name w:val="WW8Num13z5"/>
    <w:rsid w:val="000E5CF0"/>
  </w:style>
  <w:style w:type="character" w:customStyle="1" w:styleId="WW8Num13z6">
    <w:name w:val="WW8Num13z6"/>
    <w:rsid w:val="000E5CF0"/>
  </w:style>
  <w:style w:type="character" w:customStyle="1" w:styleId="WW8Num13z7">
    <w:name w:val="WW8Num13z7"/>
    <w:rsid w:val="000E5CF0"/>
  </w:style>
  <w:style w:type="character" w:customStyle="1" w:styleId="WW8Num13z8">
    <w:name w:val="WW8Num13z8"/>
    <w:rsid w:val="000E5CF0"/>
  </w:style>
  <w:style w:type="character" w:customStyle="1" w:styleId="WW8Num14z0">
    <w:name w:val="WW8Num14z0"/>
    <w:rsid w:val="000E5CF0"/>
  </w:style>
  <w:style w:type="character" w:customStyle="1" w:styleId="WW8Num14z1">
    <w:name w:val="WW8Num14z1"/>
    <w:rsid w:val="000E5CF0"/>
  </w:style>
  <w:style w:type="character" w:customStyle="1" w:styleId="WW8Num14z2">
    <w:name w:val="WW8Num14z2"/>
    <w:rsid w:val="000E5CF0"/>
  </w:style>
  <w:style w:type="character" w:customStyle="1" w:styleId="WW8Num14z3">
    <w:name w:val="WW8Num14z3"/>
    <w:rsid w:val="000E5CF0"/>
  </w:style>
  <w:style w:type="character" w:customStyle="1" w:styleId="WW8Num14z4">
    <w:name w:val="WW8Num14z4"/>
    <w:rsid w:val="000E5CF0"/>
  </w:style>
  <w:style w:type="character" w:customStyle="1" w:styleId="WW8Num14z5">
    <w:name w:val="WW8Num14z5"/>
    <w:rsid w:val="000E5CF0"/>
  </w:style>
  <w:style w:type="character" w:customStyle="1" w:styleId="WW8Num14z6">
    <w:name w:val="WW8Num14z6"/>
    <w:rsid w:val="000E5CF0"/>
  </w:style>
  <w:style w:type="character" w:customStyle="1" w:styleId="WW8Num14z7">
    <w:name w:val="WW8Num14z7"/>
    <w:rsid w:val="000E5CF0"/>
  </w:style>
  <w:style w:type="character" w:customStyle="1" w:styleId="WW8Num14z8">
    <w:name w:val="WW8Num14z8"/>
    <w:rsid w:val="000E5CF0"/>
  </w:style>
  <w:style w:type="character" w:customStyle="1" w:styleId="WW8Num15z0">
    <w:name w:val="WW8Num15z0"/>
    <w:rsid w:val="000E5CF0"/>
  </w:style>
  <w:style w:type="character" w:customStyle="1" w:styleId="WW8Num15z1">
    <w:name w:val="WW8Num15z1"/>
    <w:rsid w:val="000E5CF0"/>
  </w:style>
  <w:style w:type="character" w:customStyle="1" w:styleId="WW8Num15z2">
    <w:name w:val="WW8Num15z2"/>
    <w:rsid w:val="000E5CF0"/>
  </w:style>
  <w:style w:type="character" w:customStyle="1" w:styleId="WW8Num15z3">
    <w:name w:val="WW8Num15z3"/>
    <w:rsid w:val="000E5CF0"/>
  </w:style>
  <w:style w:type="character" w:customStyle="1" w:styleId="WW8Num15z4">
    <w:name w:val="WW8Num15z4"/>
    <w:rsid w:val="000E5CF0"/>
  </w:style>
  <w:style w:type="character" w:customStyle="1" w:styleId="WW8Num15z5">
    <w:name w:val="WW8Num15z5"/>
    <w:rsid w:val="000E5CF0"/>
  </w:style>
  <w:style w:type="character" w:customStyle="1" w:styleId="WW8Num15z6">
    <w:name w:val="WW8Num15z6"/>
    <w:rsid w:val="000E5CF0"/>
  </w:style>
  <w:style w:type="character" w:customStyle="1" w:styleId="WW8Num15z7">
    <w:name w:val="WW8Num15z7"/>
    <w:rsid w:val="000E5CF0"/>
  </w:style>
  <w:style w:type="character" w:customStyle="1" w:styleId="WW8Num15z8">
    <w:name w:val="WW8Num15z8"/>
    <w:rsid w:val="000E5CF0"/>
  </w:style>
  <w:style w:type="character" w:customStyle="1" w:styleId="WW8Num16z0">
    <w:name w:val="WW8Num16z0"/>
    <w:rsid w:val="000E5CF0"/>
  </w:style>
  <w:style w:type="character" w:customStyle="1" w:styleId="WW8Num16z1">
    <w:name w:val="WW8Num16z1"/>
    <w:rsid w:val="000E5CF0"/>
  </w:style>
  <w:style w:type="character" w:customStyle="1" w:styleId="WW8Num16z2">
    <w:name w:val="WW8Num16z2"/>
    <w:rsid w:val="000E5CF0"/>
  </w:style>
  <w:style w:type="character" w:customStyle="1" w:styleId="WW8Num16z3">
    <w:name w:val="WW8Num16z3"/>
    <w:rsid w:val="000E5CF0"/>
  </w:style>
  <w:style w:type="character" w:customStyle="1" w:styleId="WW8Num16z4">
    <w:name w:val="WW8Num16z4"/>
    <w:rsid w:val="000E5CF0"/>
  </w:style>
  <w:style w:type="character" w:customStyle="1" w:styleId="WW8Num16z5">
    <w:name w:val="WW8Num16z5"/>
    <w:rsid w:val="000E5CF0"/>
  </w:style>
  <w:style w:type="character" w:customStyle="1" w:styleId="WW8Num16z6">
    <w:name w:val="WW8Num16z6"/>
    <w:rsid w:val="000E5CF0"/>
  </w:style>
  <w:style w:type="character" w:customStyle="1" w:styleId="WW8Num16z7">
    <w:name w:val="WW8Num16z7"/>
    <w:rsid w:val="000E5CF0"/>
  </w:style>
  <w:style w:type="character" w:customStyle="1" w:styleId="WW8Num16z8">
    <w:name w:val="WW8Num16z8"/>
    <w:rsid w:val="000E5CF0"/>
  </w:style>
  <w:style w:type="character" w:customStyle="1" w:styleId="WW8Num17z0">
    <w:name w:val="WW8Num17z0"/>
    <w:rsid w:val="000E5CF0"/>
  </w:style>
  <w:style w:type="character" w:customStyle="1" w:styleId="WW8Num17z1">
    <w:name w:val="WW8Num17z1"/>
    <w:rsid w:val="000E5CF0"/>
  </w:style>
  <w:style w:type="character" w:customStyle="1" w:styleId="WW8Num17z2">
    <w:name w:val="WW8Num17z2"/>
    <w:rsid w:val="000E5CF0"/>
  </w:style>
  <w:style w:type="character" w:customStyle="1" w:styleId="WW8Num17z3">
    <w:name w:val="WW8Num17z3"/>
    <w:rsid w:val="000E5CF0"/>
  </w:style>
  <w:style w:type="character" w:customStyle="1" w:styleId="WW8Num17z4">
    <w:name w:val="WW8Num17z4"/>
    <w:rsid w:val="000E5CF0"/>
  </w:style>
  <w:style w:type="character" w:customStyle="1" w:styleId="WW8Num17z5">
    <w:name w:val="WW8Num17z5"/>
    <w:rsid w:val="000E5CF0"/>
  </w:style>
  <w:style w:type="character" w:customStyle="1" w:styleId="WW8Num17z6">
    <w:name w:val="WW8Num17z6"/>
    <w:rsid w:val="000E5CF0"/>
  </w:style>
  <w:style w:type="character" w:customStyle="1" w:styleId="WW8Num17z7">
    <w:name w:val="WW8Num17z7"/>
    <w:rsid w:val="000E5CF0"/>
  </w:style>
  <w:style w:type="character" w:customStyle="1" w:styleId="WW8Num17z8">
    <w:name w:val="WW8Num17z8"/>
    <w:rsid w:val="000E5CF0"/>
  </w:style>
  <w:style w:type="character" w:customStyle="1" w:styleId="WW8Num18z0">
    <w:name w:val="WW8Num18z0"/>
    <w:rsid w:val="000E5CF0"/>
  </w:style>
  <w:style w:type="character" w:customStyle="1" w:styleId="WW8Num18z1">
    <w:name w:val="WW8Num18z1"/>
    <w:rsid w:val="000E5CF0"/>
  </w:style>
  <w:style w:type="character" w:customStyle="1" w:styleId="WW8Num18z2">
    <w:name w:val="WW8Num18z2"/>
    <w:rsid w:val="000E5CF0"/>
  </w:style>
  <w:style w:type="character" w:customStyle="1" w:styleId="WW8Num18z3">
    <w:name w:val="WW8Num18z3"/>
    <w:rsid w:val="000E5CF0"/>
  </w:style>
  <w:style w:type="character" w:customStyle="1" w:styleId="WW8Num18z4">
    <w:name w:val="WW8Num18z4"/>
    <w:rsid w:val="000E5CF0"/>
  </w:style>
  <w:style w:type="character" w:customStyle="1" w:styleId="WW8Num18z5">
    <w:name w:val="WW8Num18z5"/>
    <w:rsid w:val="000E5CF0"/>
  </w:style>
  <w:style w:type="character" w:customStyle="1" w:styleId="WW8Num18z6">
    <w:name w:val="WW8Num18z6"/>
    <w:rsid w:val="000E5CF0"/>
  </w:style>
  <w:style w:type="character" w:customStyle="1" w:styleId="WW8Num18z7">
    <w:name w:val="WW8Num18z7"/>
    <w:rsid w:val="000E5CF0"/>
  </w:style>
  <w:style w:type="character" w:customStyle="1" w:styleId="WW8Num18z8">
    <w:name w:val="WW8Num18z8"/>
    <w:rsid w:val="000E5CF0"/>
  </w:style>
  <w:style w:type="character" w:customStyle="1" w:styleId="WW8Num19z0">
    <w:name w:val="WW8Num19z0"/>
    <w:rsid w:val="000E5CF0"/>
  </w:style>
  <w:style w:type="character" w:customStyle="1" w:styleId="WW8Num19z1">
    <w:name w:val="WW8Num19z1"/>
    <w:rsid w:val="000E5CF0"/>
  </w:style>
  <w:style w:type="character" w:customStyle="1" w:styleId="WW8Num19z2">
    <w:name w:val="WW8Num19z2"/>
    <w:rsid w:val="000E5CF0"/>
  </w:style>
  <w:style w:type="character" w:customStyle="1" w:styleId="WW8Num19z3">
    <w:name w:val="WW8Num19z3"/>
    <w:rsid w:val="000E5CF0"/>
  </w:style>
  <w:style w:type="character" w:customStyle="1" w:styleId="WW8Num19z4">
    <w:name w:val="WW8Num19z4"/>
    <w:rsid w:val="000E5CF0"/>
  </w:style>
  <w:style w:type="character" w:customStyle="1" w:styleId="WW8Num19z5">
    <w:name w:val="WW8Num19z5"/>
    <w:rsid w:val="000E5CF0"/>
  </w:style>
  <w:style w:type="character" w:customStyle="1" w:styleId="WW8Num19z6">
    <w:name w:val="WW8Num19z6"/>
    <w:rsid w:val="000E5CF0"/>
  </w:style>
  <w:style w:type="character" w:customStyle="1" w:styleId="WW8Num19z7">
    <w:name w:val="WW8Num19z7"/>
    <w:rsid w:val="000E5CF0"/>
  </w:style>
  <w:style w:type="character" w:customStyle="1" w:styleId="WW8Num19z8">
    <w:name w:val="WW8Num19z8"/>
    <w:rsid w:val="000E5CF0"/>
  </w:style>
  <w:style w:type="character" w:customStyle="1" w:styleId="WW8Num20z0">
    <w:name w:val="WW8Num20z0"/>
    <w:rsid w:val="000E5CF0"/>
  </w:style>
  <w:style w:type="character" w:customStyle="1" w:styleId="WW8Num20z1">
    <w:name w:val="WW8Num20z1"/>
    <w:rsid w:val="000E5CF0"/>
  </w:style>
  <w:style w:type="character" w:customStyle="1" w:styleId="WW8Num20z2">
    <w:name w:val="WW8Num20z2"/>
    <w:rsid w:val="000E5CF0"/>
  </w:style>
  <w:style w:type="character" w:customStyle="1" w:styleId="WW8Num20z3">
    <w:name w:val="WW8Num20z3"/>
    <w:rsid w:val="000E5CF0"/>
  </w:style>
  <w:style w:type="character" w:customStyle="1" w:styleId="WW8Num20z4">
    <w:name w:val="WW8Num20z4"/>
    <w:rsid w:val="000E5CF0"/>
  </w:style>
  <w:style w:type="character" w:customStyle="1" w:styleId="WW8Num20z5">
    <w:name w:val="WW8Num20z5"/>
    <w:rsid w:val="000E5CF0"/>
  </w:style>
  <w:style w:type="character" w:customStyle="1" w:styleId="WW8Num20z6">
    <w:name w:val="WW8Num20z6"/>
    <w:rsid w:val="000E5CF0"/>
  </w:style>
  <w:style w:type="character" w:customStyle="1" w:styleId="WW8Num20z7">
    <w:name w:val="WW8Num20z7"/>
    <w:rsid w:val="000E5CF0"/>
  </w:style>
  <w:style w:type="character" w:customStyle="1" w:styleId="WW8Num20z8">
    <w:name w:val="WW8Num20z8"/>
    <w:rsid w:val="000E5CF0"/>
  </w:style>
  <w:style w:type="character" w:customStyle="1" w:styleId="WW8Num21z0">
    <w:name w:val="WW8Num21z0"/>
    <w:rsid w:val="000E5CF0"/>
  </w:style>
  <w:style w:type="character" w:customStyle="1" w:styleId="WW8Num21z1">
    <w:name w:val="WW8Num21z1"/>
    <w:rsid w:val="000E5CF0"/>
  </w:style>
  <w:style w:type="character" w:customStyle="1" w:styleId="WW8Num21z2">
    <w:name w:val="WW8Num21z2"/>
    <w:rsid w:val="000E5CF0"/>
  </w:style>
  <w:style w:type="character" w:customStyle="1" w:styleId="WW8Num21z3">
    <w:name w:val="WW8Num21z3"/>
    <w:rsid w:val="000E5CF0"/>
  </w:style>
  <w:style w:type="character" w:customStyle="1" w:styleId="WW8Num21z4">
    <w:name w:val="WW8Num21z4"/>
    <w:rsid w:val="000E5CF0"/>
  </w:style>
  <w:style w:type="character" w:customStyle="1" w:styleId="WW8Num21z5">
    <w:name w:val="WW8Num21z5"/>
    <w:rsid w:val="000E5CF0"/>
  </w:style>
  <w:style w:type="character" w:customStyle="1" w:styleId="WW8Num21z6">
    <w:name w:val="WW8Num21z6"/>
    <w:rsid w:val="000E5CF0"/>
  </w:style>
  <w:style w:type="character" w:customStyle="1" w:styleId="WW8Num21z7">
    <w:name w:val="WW8Num21z7"/>
    <w:rsid w:val="000E5CF0"/>
  </w:style>
  <w:style w:type="character" w:customStyle="1" w:styleId="WW8Num21z8">
    <w:name w:val="WW8Num21z8"/>
    <w:rsid w:val="000E5CF0"/>
  </w:style>
  <w:style w:type="character" w:customStyle="1" w:styleId="WW8Num22z0">
    <w:name w:val="WW8Num22z0"/>
    <w:rsid w:val="000E5CF0"/>
  </w:style>
  <w:style w:type="character" w:customStyle="1" w:styleId="WW8Num22z1">
    <w:name w:val="WW8Num22z1"/>
    <w:rsid w:val="000E5CF0"/>
  </w:style>
  <w:style w:type="character" w:customStyle="1" w:styleId="WW8Num22z2">
    <w:name w:val="WW8Num22z2"/>
    <w:rsid w:val="000E5CF0"/>
  </w:style>
  <w:style w:type="character" w:customStyle="1" w:styleId="WW8Num22z3">
    <w:name w:val="WW8Num22z3"/>
    <w:rsid w:val="000E5CF0"/>
  </w:style>
  <w:style w:type="character" w:customStyle="1" w:styleId="WW8Num22z4">
    <w:name w:val="WW8Num22z4"/>
    <w:rsid w:val="000E5CF0"/>
  </w:style>
  <w:style w:type="character" w:customStyle="1" w:styleId="WW8Num22z5">
    <w:name w:val="WW8Num22z5"/>
    <w:rsid w:val="000E5CF0"/>
  </w:style>
  <w:style w:type="character" w:customStyle="1" w:styleId="WW8Num22z6">
    <w:name w:val="WW8Num22z6"/>
    <w:rsid w:val="000E5CF0"/>
  </w:style>
  <w:style w:type="character" w:customStyle="1" w:styleId="WW8Num22z7">
    <w:name w:val="WW8Num22z7"/>
    <w:rsid w:val="000E5CF0"/>
  </w:style>
  <w:style w:type="character" w:customStyle="1" w:styleId="WW8Num22z8">
    <w:name w:val="WW8Num22z8"/>
    <w:rsid w:val="000E5CF0"/>
  </w:style>
  <w:style w:type="character" w:customStyle="1" w:styleId="WW8Num23z0">
    <w:name w:val="WW8Num23z0"/>
    <w:rsid w:val="000E5CF0"/>
  </w:style>
  <w:style w:type="character" w:customStyle="1" w:styleId="WW8Num23z1">
    <w:name w:val="WW8Num23z1"/>
    <w:rsid w:val="000E5CF0"/>
  </w:style>
  <w:style w:type="character" w:customStyle="1" w:styleId="WW8Num23z2">
    <w:name w:val="WW8Num23z2"/>
    <w:rsid w:val="000E5CF0"/>
  </w:style>
  <w:style w:type="character" w:customStyle="1" w:styleId="WW8Num23z3">
    <w:name w:val="WW8Num23z3"/>
    <w:rsid w:val="000E5CF0"/>
  </w:style>
  <w:style w:type="character" w:customStyle="1" w:styleId="WW8Num23z4">
    <w:name w:val="WW8Num23z4"/>
    <w:rsid w:val="000E5CF0"/>
  </w:style>
  <w:style w:type="character" w:customStyle="1" w:styleId="WW8Num23z5">
    <w:name w:val="WW8Num23z5"/>
    <w:rsid w:val="000E5CF0"/>
  </w:style>
  <w:style w:type="character" w:customStyle="1" w:styleId="WW8Num23z6">
    <w:name w:val="WW8Num23z6"/>
    <w:rsid w:val="000E5CF0"/>
  </w:style>
  <w:style w:type="character" w:customStyle="1" w:styleId="WW8Num23z7">
    <w:name w:val="WW8Num23z7"/>
    <w:rsid w:val="000E5CF0"/>
  </w:style>
  <w:style w:type="character" w:customStyle="1" w:styleId="WW8Num23z8">
    <w:name w:val="WW8Num23z8"/>
    <w:rsid w:val="000E5CF0"/>
  </w:style>
  <w:style w:type="character" w:customStyle="1" w:styleId="WW8Num24z0">
    <w:name w:val="WW8Num24z0"/>
    <w:rsid w:val="000E5CF0"/>
  </w:style>
  <w:style w:type="character" w:customStyle="1" w:styleId="WW8Num24z1">
    <w:name w:val="WW8Num24z1"/>
    <w:rsid w:val="000E5CF0"/>
  </w:style>
  <w:style w:type="character" w:customStyle="1" w:styleId="WW8Num24z2">
    <w:name w:val="WW8Num24z2"/>
    <w:rsid w:val="000E5CF0"/>
  </w:style>
  <w:style w:type="character" w:customStyle="1" w:styleId="WW8Num24z3">
    <w:name w:val="WW8Num24z3"/>
    <w:rsid w:val="000E5CF0"/>
  </w:style>
  <w:style w:type="character" w:customStyle="1" w:styleId="WW8Num24z4">
    <w:name w:val="WW8Num24z4"/>
    <w:rsid w:val="000E5CF0"/>
  </w:style>
  <w:style w:type="character" w:customStyle="1" w:styleId="WW8Num24z5">
    <w:name w:val="WW8Num24z5"/>
    <w:rsid w:val="000E5CF0"/>
  </w:style>
  <w:style w:type="character" w:customStyle="1" w:styleId="WW8Num24z6">
    <w:name w:val="WW8Num24z6"/>
    <w:rsid w:val="000E5CF0"/>
  </w:style>
  <w:style w:type="character" w:customStyle="1" w:styleId="WW8Num24z7">
    <w:name w:val="WW8Num24z7"/>
    <w:rsid w:val="000E5CF0"/>
  </w:style>
  <w:style w:type="character" w:customStyle="1" w:styleId="WW8Num24z8">
    <w:name w:val="WW8Num24z8"/>
    <w:rsid w:val="000E5CF0"/>
  </w:style>
  <w:style w:type="character" w:customStyle="1" w:styleId="WW8Num25z0">
    <w:name w:val="WW8Num25z0"/>
    <w:rsid w:val="000E5CF0"/>
  </w:style>
  <w:style w:type="character" w:customStyle="1" w:styleId="WW8Num25z1">
    <w:name w:val="WW8Num25z1"/>
    <w:rsid w:val="000E5CF0"/>
  </w:style>
  <w:style w:type="character" w:customStyle="1" w:styleId="WW8Num25z2">
    <w:name w:val="WW8Num25z2"/>
    <w:rsid w:val="000E5CF0"/>
  </w:style>
  <w:style w:type="character" w:customStyle="1" w:styleId="WW8Num25z3">
    <w:name w:val="WW8Num25z3"/>
    <w:rsid w:val="000E5CF0"/>
  </w:style>
  <w:style w:type="character" w:customStyle="1" w:styleId="WW8Num25z4">
    <w:name w:val="WW8Num25z4"/>
    <w:rsid w:val="000E5CF0"/>
  </w:style>
  <w:style w:type="character" w:customStyle="1" w:styleId="WW8Num25z5">
    <w:name w:val="WW8Num25z5"/>
    <w:rsid w:val="000E5CF0"/>
  </w:style>
  <w:style w:type="character" w:customStyle="1" w:styleId="WW8Num25z6">
    <w:name w:val="WW8Num25z6"/>
    <w:rsid w:val="000E5CF0"/>
  </w:style>
  <w:style w:type="character" w:customStyle="1" w:styleId="WW8Num25z7">
    <w:name w:val="WW8Num25z7"/>
    <w:rsid w:val="000E5CF0"/>
  </w:style>
  <w:style w:type="character" w:customStyle="1" w:styleId="WW8Num25z8">
    <w:name w:val="WW8Num25z8"/>
    <w:rsid w:val="000E5CF0"/>
  </w:style>
  <w:style w:type="character" w:customStyle="1" w:styleId="WW8Num26z0">
    <w:name w:val="WW8Num26z0"/>
    <w:rsid w:val="000E5CF0"/>
  </w:style>
  <w:style w:type="character" w:customStyle="1" w:styleId="WW8Num26z1">
    <w:name w:val="WW8Num26z1"/>
    <w:rsid w:val="000E5CF0"/>
  </w:style>
  <w:style w:type="character" w:customStyle="1" w:styleId="WW8Num26z2">
    <w:name w:val="WW8Num26z2"/>
    <w:rsid w:val="000E5CF0"/>
  </w:style>
  <w:style w:type="character" w:customStyle="1" w:styleId="WW8Num26z3">
    <w:name w:val="WW8Num26z3"/>
    <w:rsid w:val="000E5CF0"/>
  </w:style>
  <w:style w:type="character" w:customStyle="1" w:styleId="WW8Num26z4">
    <w:name w:val="WW8Num26z4"/>
    <w:rsid w:val="000E5CF0"/>
  </w:style>
  <w:style w:type="character" w:customStyle="1" w:styleId="WW8Num26z5">
    <w:name w:val="WW8Num26z5"/>
    <w:rsid w:val="000E5CF0"/>
  </w:style>
  <w:style w:type="character" w:customStyle="1" w:styleId="WW8Num26z6">
    <w:name w:val="WW8Num26z6"/>
    <w:rsid w:val="000E5CF0"/>
  </w:style>
  <w:style w:type="character" w:customStyle="1" w:styleId="WW8Num26z7">
    <w:name w:val="WW8Num26z7"/>
    <w:rsid w:val="000E5CF0"/>
  </w:style>
  <w:style w:type="character" w:customStyle="1" w:styleId="WW8Num26z8">
    <w:name w:val="WW8Num26z8"/>
    <w:rsid w:val="000E5CF0"/>
  </w:style>
  <w:style w:type="character" w:customStyle="1" w:styleId="WW8Num27z0">
    <w:name w:val="WW8Num27z0"/>
    <w:rsid w:val="000E5CF0"/>
  </w:style>
  <w:style w:type="character" w:customStyle="1" w:styleId="WW8Num27z1">
    <w:name w:val="WW8Num27z1"/>
    <w:rsid w:val="000E5CF0"/>
  </w:style>
  <w:style w:type="character" w:customStyle="1" w:styleId="WW8Num27z2">
    <w:name w:val="WW8Num27z2"/>
    <w:rsid w:val="000E5CF0"/>
  </w:style>
  <w:style w:type="character" w:customStyle="1" w:styleId="WW8Num27z3">
    <w:name w:val="WW8Num27z3"/>
    <w:rsid w:val="000E5CF0"/>
  </w:style>
  <w:style w:type="character" w:customStyle="1" w:styleId="WW8Num27z4">
    <w:name w:val="WW8Num27z4"/>
    <w:rsid w:val="000E5CF0"/>
  </w:style>
  <w:style w:type="character" w:customStyle="1" w:styleId="WW8Num27z5">
    <w:name w:val="WW8Num27z5"/>
    <w:rsid w:val="000E5CF0"/>
  </w:style>
  <w:style w:type="character" w:customStyle="1" w:styleId="WW8Num27z6">
    <w:name w:val="WW8Num27z6"/>
    <w:rsid w:val="000E5CF0"/>
  </w:style>
  <w:style w:type="character" w:customStyle="1" w:styleId="WW8Num27z7">
    <w:name w:val="WW8Num27z7"/>
    <w:rsid w:val="000E5CF0"/>
  </w:style>
  <w:style w:type="character" w:customStyle="1" w:styleId="WW8Num27z8">
    <w:name w:val="WW8Num27z8"/>
    <w:rsid w:val="000E5CF0"/>
  </w:style>
  <w:style w:type="character" w:customStyle="1" w:styleId="WW8Num28z0">
    <w:name w:val="WW8Num28z0"/>
    <w:rsid w:val="000E5CF0"/>
  </w:style>
  <w:style w:type="character" w:customStyle="1" w:styleId="WW8Num28z1">
    <w:name w:val="WW8Num28z1"/>
    <w:rsid w:val="000E5CF0"/>
  </w:style>
  <w:style w:type="character" w:customStyle="1" w:styleId="WW8Num28z2">
    <w:name w:val="WW8Num28z2"/>
    <w:rsid w:val="000E5CF0"/>
  </w:style>
  <w:style w:type="character" w:customStyle="1" w:styleId="WW8Num28z3">
    <w:name w:val="WW8Num28z3"/>
    <w:rsid w:val="000E5CF0"/>
  </w:style>
  <w:style w:type="character" w:customStyle="1" w:styleId="WW8Num28z4">
    <w:name w:val="WW8Num28z4"/>
    <w:rsid w:val="000E5CF0"/>
  </w:style>
  <w:style w:type="character" w:customStyle="1" w:styleId="WW8Num28z5">
    <w:name w:val="WW8Num28z5"/>
    <w:rsid w:val="000E5CF0"/>
  </w:style>
  <w:style w:type="character" w:customStyle="1" w:styleId="WW8Num28z6">
    <w:name w:val="WW8Num28z6"/>
    <w:rsid w:val="000E5CF0"/>
  </w:style>
  <w:style w:type="character" w:customStyle="1" w:styleId="WW8Num28z7">
    <w:name w:val="WW8Num28z7"/>
    <w:rsid w:val="000E5CF0"/>
  </w:style>
  <w:style w:type="character" w:customStyle="1" w:styleId="WW8Num28z8">
    <w:name w:val="WW8Num28z8"/>
    <w:rsid w:val="000E5CF0"/>
  </w:style>
  <w:style w:type="character" w:customStyle="1" w:styleId="WW8Num29z0">
    <w:name w:val="WW8Num29z0"/>
    <w:rsid w:val="000E5CF0"/>
  </w:style>
  <w:style w:type="character" w:customStyle="1" w:styleId="WW8Num29z1">
    <w:name w:val="WW8Num29z1"/>
    <w:rsid w:val="000E5CF0"/>
  </w:style>
  <w:style w:type="character" w:customStyle="1" w:styleId="WW8Num29z2">
    <w:name w:val="WW8Num29z2"/>
    <w:rsid w:val="000E5CF0"/>
  </w:style>
  <w:style w:type="character" w:customStyle="1" w:styleId="WW8Num29z3">
    <w:name w:val="WW8Num29z3"/>
    <w:rsid w:val="000E5CF0"/>
  </w:style>
  <w:style w:type="character" w:customStyle="1" w:styleId="WW8Num29z4">
    <w:name w:val="WW8Num29z4"/>
    <w:rsid w:val="000E5CF0"/>
  </w:style>
  <w:style w:type="character" w:customStyle="1" w:styleId="WW8Num29z5">
    <w:name w:val="WW8Num29z5"/>
    <w:rsid w:val="000E5CF0"/>
  </w:style>
  <w:style w:type="character" w:customStyle="1" w:styleId="WW8Num29z6">
    <w:name w:val="WW8Num29z6"/>
    <w:rsid w:val="000E5CF0"/>
  </w:style>
  <w:style w:type="character" w:customStyle="1" w:styleId="WW8Num29z7">
    <w:name w:val="WW8Num29z7"/>
    <w:rsid w:val="000E5CF0"/>
  </w:style>
  <w:style w:type="character" w:customStyle="1" w:styleId="WW8Num29z8">
    <w:name w:val="WW8Num29z8"/>
    <w:rsid w:val="000E5CF0"/>
  </w:style>
  <w:style w:type="character" w:customStyle="1" w:styleId="WW8Num30z0">
    <w:name w:val="WW8Num30z0"/>
    <w:rsid w:val="000E5CF0"/>
  </w:style>
  <w:style w:type="character" w:customStyle="1" w:styleId="WW8Num30z1">
    <w:name w:val="WW8Num30z1"/>
    <w:rsid w:val="000E5CF0"/>
  </w:style>
  <w:style w:type="character" w:customStyle="1" w:styleId="WW8Num30z2">
    <w:name w:val="WW8Num30z2"/>
    <w:rsid w:val="000E5CF0"/>
  </w:style>
  <w:style w:type="character" w:customStyle="1" w:styleId="WW8Num30z3">
    <w:name w:val="WW8Num30z3"/>
    <w:rsid w:val="000E5CF0"/>
  </w:style>
  <w:style w:type="character" w:customStyle="1" w:styleId="WW8Num30z4">
    <w:name w:val="WW8Num30z4"/>
    <w:rsid w:val="000E5CF0"/>
  </w:style>
  <w:style w:type="character" w:customStyle="1" w:styleId="WW8Num30z5">
    <w:name w:val="WW8Num30z5"/>
    <w:rsid w:val="000E5CF0"/>
  </w:style>
  <w:style w:type="character" w:customStyle="1" w:styleId="WW8Num30z6">
    <w:name w:val="WW8Num30z6"/>
    <w:rsid w:val="000E5CF0"/>
  </w:style>
  <w:style w:type="character" w:customStyle="1" w:styleId="WW8Num30z7">
    <w:name w:val="WW8Num30z7"/>
    <w:rsid w:val="000E5CF0"/>
  </w:style>
  <w:style w:type="character" w:customStyle="1" w:styleId="WW8Num30z8">
    <w:name w:val="WW8Num30z8"/>
    <w:rsid w:val="000E5CF0"/>
  </w:style>
  <w:style w:type="character" w:customStyle="1" w:styleId="WW8Num31z0">
    <w:name w:val="WW8Num31z0"/>
    <w:rsid w:val="000E5CF0"/>
  </w:style>
  <w:style w:type="character" w:customStyle="1" w:styleId="WW8Num31z1">
    <w:name w:val="WW8Num31z1"/>
    <w:rsid w:val="000E5CF0"/>
  </w:style>
  <w:style w:type="character" w:customStyle="1" w:styleId="WW8Num31z2">
    <w:name w:val="WW8Num31z2"/>
    <w:rsid w:val="000E5CF0"/>
  </w:style>
  <w:style w:type="character" w:customStyle="1" w:styleId="WW8Num31z3">
    <w:name w:val="WW8Num31z3"/>
    <w:rsid w:val="000E5CF0"/>
  </w:style>
  <w:style w:type="character" w:customStyle="1" w:styleId="WW8Num31z4">
    <w:name w:val="WW8Num31z4"/>
    <w:rsid w:val="000E5CF0"/>
  </w:style>
  <w:style w:type="character" w:customStyle="1" w:styleId="WW8Num31z5">
    <w:name w:val="WW8Num31z5"/>
    <w:rsid w:val="000E5CF0"/>
  </w:style>
  <w:style w:type="character" w:customStyle="1" w:styleId="WW8Num31z6">
    <w:name w:val="WW8Num31z6"/>
    <w:rsid w:val="000E5CF0"/>
  </w:style>
  <w:style w:type="character" w:customStyle="1" w:styleId="WW8Num31z7">
    <w:name w:val="WW8Num31z7"/>
    <w:rsid w:val="000E5CF0"/>
  </w:style>
  <w:style w:type="character" w:customStyle="1" w:styleId="WW8Num31z8">
    <w:name w:val="WW8Num31z8"/>
    <w:rsid w:val="000E5CF0"/>
  </w:style>
  <w:style w:type="character" w:customStyle="1" w:styleId="WW8Num32z0">
    <w:name w:val="WW8Num32z0"/>
    <w:rsid w:val="000E5CF0"/>
  </w:style>
  <w:style w:type="character" w:customStyle="1" w:styleId="WW8Num32z1">
    <w:name w:val="WW8Num32z1"/>
    <w:rsid w:val="000E5CF0"/>
  </w:style>
  <w:style w:type="character" w:customStyle="1" w:styleId="WW8Num32z2">
    <w:name w:val="WW8Num32z2"/>
    <w:rsid w:val="000E5CF0"/>
  </w:style>
  <w:style w:type="character" w:customStyle="1" w:styleId="WW8Num32z3">
    <w:name w:val="WW8Num32z3"/>
    <w:rsid w:val="000E5CF0"/>
  </w:style>
  <w:style w:type="character" w:customStyle="1" w:styleId="WW8Num32z4">
    <w:name w:val="WW8Num32z4"/>
    <w:rsid w:val="000E5CF0"/>
  </w:style>
  <w:style w:type="character" w:customStyle="1" w:styleId="WW8Num32z5">
    <w:name w:val="WW8Num32z5"/>
    <w:rsid w:val="000E5CF0"/>
  </w:style>
  <w:style w:type="character" w:customStyle="1" w:styleId="WW8Num32z6">
    <w:name w:val="WW8Num32z6"/>
    <w:rsid w:val="000E5CF0"/>
  </w:style>
  <w:style w:type="character" w:customStyle="1" w:styleId="WW8Num32z7">
    <w:name w:val="WW8Num32z7"/>
    <w:rsid w:val="000E5CF0"/>
  </w:style>
  <w:style w:type="character" w:customStyle="1" w:styleId="WW8Num32z8">
    <w:name w:val="WW8Num32z8"/>
    <w:rsid w:val="000E5CF0"/>
  </w:style>
  <w:style w:type="character" w:customStyle="1" w:styleId="WW8Num33z0">
    <w:name w:val="WW8Num33z0"/>
    <w:rsid w:val="000E5CF0"/>
  </w:style>
  <w:style w:type="character" w:customStyle="1" w:styleId="WW8Num33z1">
    <w:name w:val="WW8Num33z1"/>
    <w:rsid w:val="000E5CF0"/>
  </w:style>
  <w:style w:type="character" w:customStyle="1" w:styleId="WW8Num33z2">
    <w:name w:val="WW8Num33z2"/>
    <w:rsid w:val="000E5CF0"/>
  </w:style>
  <w:style w:type="character" w:customStyle="1" w:styleId="WW8Num33z3">
    <w:name w:val="WW8Num33z3"/>
    <w:rsid w:val="000E5CF0"/>
  </w:style>
  <w:style w:type="character" w:customStyle="1" w:styleId="WW8Num33z4">
    <w:name w:val="WW8Num33z4"/>
    <w:rsid w:val="000E5CF0"/>
  </w:style>
  <w:style w:type="character" w:customStyle="1" w:styleId="WW8Num33z5">
    <w:name w:val="WW8Num33z5"/>
    <w:rsid w:val="000E5CF0"/>
  </w:style>
  <w:style w:type="character" w:customStyle="1" w:styleId="WW8Num33z6">
    <w:name w:val="WW8Num33z6"/>
    <w:rsid w:val="000E5CF0"/>
  </w:style>
  <w:style w:type="character" w:customStyle="1" w:styleId="WW8Num33z7">
    <w:name w:val="WW8Num33z7"/>
    <w:rsid w:val="000E5CF0"/>
  </w:style>
  <w:style w:type="character" w:customStyle="1" w:styleId="WW8Num33z8">
    <w:name w:val="WW8Num33z8"/>
    <w:rsid w:val="000E5CF0"/>
  </w:style>
  <w:style w:type="character" w:customStyle="1" w:styleId="WW8Num34z0">
    <w:name w:val="WW8Num34z0"/>
    <w:rsid w:val="000E5CF0"/>
  </w:style>
  <w:style w:type="character" w:customStyle="1" w:styleId="WW8Num34z1">
    <w:name w:val="WW8Num34z1"/>
    <w:rsid w:val="000E5CF0"/>
  </w:style>
  <w:style w:type="character" w:customStyle="1" w:styleId="WW8Num34z2">
    <w:name w:val="WW8Num34z2"/>
    <w:rsid w:val="000E5CF0"/>
  </w:style>
  <w:style w:type="character" w:customStyle="1" w:styleId="WW8Num34z3">
    <w:name w:val="WW8Num34z3"/>
    <w:rsid w:val="000E5CF0"/>
  </w:style>
  <w:style w:type="character" w:customStyle="1" w:styleId="WW8Num34z4">
    <w:name w:val="WW8Num34z4"/>
    <w:rsid w:val="000E5CF0"/>
  </w:style>
  <w:style w:type="character" w:customStyle="1" w:styleId="WW8Num34z5">
    <w:name w:val="WW8Num34z5"/>
    <w:rsid w:val="000E5CF0"/>
  </w:style>
  <w:style w:type="character" w:customStyle="1" w:styleId="WW8Num34z6">
    <w:name w:val="WW8Num34z6"/>
    <w:rsid w:val="000E5CF0"/>
  </w:style>
  <w:style w:type="character" w:customStyle="1" w:styleId="WW8Num34z7">
    <w:name w:val="WW8Num34z7"/>
    <w:rsid w:val="000E5CF0"/>
  </w:style>
  <w:style w:type="character" w:customStyle="1" w:styleId="WW8Num34z8">
    <w:name w:val="WW8Num34z8"/>
    <w:rsid w:val="000E5CF0"/>
  </w:style>
  <w:style w:type="character" w:customStyle="1" w:styleId="WW8Num35z0">
    <w:name w:val="WW8Num35z0"/>
    <w:rsid w:val="000E5CF0"/>
  </w:style>
  <w:style w:type="character" w:customStyle="1" w:styleId="WW8Num35z1">
    <w:name w:val="WW8Num35z1"/>
    <w:rsid w:val="000E5CF0"/>
  </w:style>
  <w:style w:type="character" w:customStyle="1" w:styleId="WW8Num35z2">
    <w:name w:val="WW8Num35z2"/>
    <w:rsid w:val="000E5CF0"/>
  </w:style>
  <w:style w:type="character" w:customStyle="1" w:styleId="WW8Num35z3">
    <w:name w:val="WW8Num35z3"/>
    <w:rsid w:val="000E5CF0"/>
  </w:style>
  <w:style w:type="character" w:customStyle="1" w:styleId="WW8Num35z4">
    <w:name w:val="WW8Num35z4"/>
    <w:rsid w:val="000E5CF0"/>
  </w:style>
  <w:style w:type="character" w:customStyle="1" w:styleId="WW8Num35z5">
    <w:name w:val="WW8Num35z5"/>
    <w:rsid w:val="000E5CF0"/>
  </w:style>
  <w:style w:type="character" w:customStyle="1" w:styleId="WW8Num35z6">
    <w:name w:val="WW8Num35z6"/>
    <w:rsid w:val="000E5CF0"/>
  </w:style>
  <w:style w:type="character" w:customStyle="1" w:styleId="WW8Num35z7">
    <w:name w:val="WW8Num35z7"/>
    <w:rsid w:val="000E5CF0"/>
  </w:style>
  <w:style w:type="character" w:customStyle="1" w:styleId="WW8Num35z8">
    <w:name w:val="WW8Num35z8"/>
    <w:rsid w:val="000E5CF0"/>
  </w:style>
  <w:style w:type="character" w:customStyle="1" w:styleId="WW8Num36z0">
    <w:name w:val="WW8Num36z0"/>
    <w:rsid w:val="000E5CF0"/>
  </w:style>
  <w:style w:type="character" w:customStyle="1" w:styleId="WW8Num36z1">
    <w:name w:val="WW8Num36z1"/>
    <w:rsid w:val="000E5CF0"/>
  </w:style>
  <w:style w:type="character" w:customStyle="1" w:styleId="WW8Num36z2">
    <w:name w:val="WW8Num36z2"/>
    <w:rsid w:val="000E5CF0"/>
  </w:style>
  <w:style w:type="character" w:customStyle="1" w:styleId="WW8Num36z3">
    <w:name w:val="WW8Num36z3"/>
    <w:rsid w:val="000E5CF0"/>
  </w:style>
  <w:style w:type="character" w:customStyle="1" w:styleId="WW8Num36z4">
    <w:name w:val="WW8Num36z4"/>
    <w:rsid w:val="000E5CF0"/>
  </w:style>
  <w:style w:type="character" w:customStyle="1" w:styleId="WW8Num36z5">
    <w:name w:val="WW8Num36z5"/>
    <w:rsid w:val="000E5CF0"/>
  </w:style>
  <w:style w:type="character" w:customStyle="1" w:styleId="WW8Num36z6">
    <w:name w:val="WW8Num36z6"/>
    <w:rsid w:val="000E5CF0"/>
  </w:style>
  <w:style w:type="character" w:customStyle="1" w:styleId="WW8Num36z7">
    <w:name w:val="WW8Num36z7"/>
    <w:rsid w:val="000E5CF0"/>
  </w:style>
  <w:style w:type="character" w:customStyle="1" w:styleId="WW8Num36z8">
    <w:name w:val="WW8Num36z8"/>
    <w:rsid w:val="000E5CF0"/>
  </w:style>
  <w:style w:type="character" w:customStyle="1" w:styleId="WW8Num37z0">
    <w:name w:val="WW8Num37z0"/>
    <w:rsid w:val="000E5CF0"/>
  </w:style>
  <w:style w:type="character" w:customStyle="1" w:styleId="WW8Num37z1">
    <w:name w:val="WW8Num37z1"/>
    <w:rsid w:val="000E5CF0"/>
  </w:style>
  <w:style w:type="character" w:customStyle="1" w:styleId="WW8Num37z2">
    <w:name w:val="WW8Num37z2"/>
    <w:rsid w:val="000E5CF0"/>
  </w:style>
  <w:style w:type="character" w:customStyle="1" w:styleId="WW8Num37z3">
    <w:name w:val="WW8Num37z3"/>
    <w:rsid w:val="000E5CF0"/>
  </w:style>
  <w:style w:type="character" w:customStyle="1" w:styleId="WW8Num37z4">
    <w:name w:val="WW8Num37z4"/>
    <w:rsid w:val="000E5CF0"/>
  </w:style>
  <w:style w:type="character" w:customStyle="1" w:styleId="WW8Num37z5">
    <w:name w:val="WW8Num37z5"/>
    <w:rsid w:val="000E5CF0"/>
  </w:style>
  <w:style w:type="character" w:customStyle="1" w:styleId="WW8Num37z6">
    <w:name w:val="WW8Num37z6"/>
    <w:rsid w:val="000E5CF0"/>
  </w:style>
  <w:style w:type="character" w:customStyle="1" w:styleId="WW8Num37z7">
    <w:name w:val="WW8Num37z7"/>
    <w:rsid w:val="000E5CF0"/>
  </w:style>
  <w:style w:type="character" w:customStyle="1" w:styleId="WW8Num37z8">
    <w:name w:val="WW8Num37z8"/>
    <w:rsid w:val="000E5CF0"/>
  </w:style>
  <w:style w:type="character" w:customStyle="1" w:styleId="WW8Num38z0">
    <w:name w:val="WW8Num38z0"/>
    <w:rsid w:val="000E5CF0"/>
  </w:style>
  <w:style w:type="character" w:customStyle="1" w:styleId="WW8Num38z1">
    <w:name w:val="WW8Num38z1"/>
    <w:rsid w:val="000E5CF0"/>
  </w:style>
  <w:style w:type="character" w:customStyle="1" w:styleId="WW8Num38z2">
    <w:name w:val="WW8Num38z2"/>
    <w:rsid w:val="000E5CF0"/>
  </w:style>
  <w:style w:type="character" w:customStyle="1" w:styleId="WW8Num38z3">
    <w:name w:val="WW8Num38z3"/>
    <w:rsid w:val="000E5CF0"/>
  </w:style>
  <w:style w:type="character" w:customStyle="1" w:styleId="WW8Num38z4">
    <w:name w:val="WW8Num38z4"/>
    <w:rsid w:val="000E5CF0"/>
  </w:style>
  <w:style w:type="character" w:customStyle="1" w:styleId="WW8Num38z5">
    <w:name w:val="WW8Num38z5"/>
    <w:rsid w:val="000E5CF0"/>
  </w:style>
  <w:style w:type="character" w:customStyle="1" w:styleId="WW8Num38z6">
    <w:name w:val="WW8Num38z6"/>
    <w:rsid w:val="000E5CF0"/>
  </w:style>
  <w:style w:type="character" w:customStyle="1" w:styleId="WW8Num38z7">
    <w:name w:val="WW8Num38z7"/>
    <w:rsid w:val="000E5CF0"/>
  </w:style>
  <w:style w:type="character" w:customStyle="1" w:styleId="WW8Num38z8">
    <w:name w:val="WW8Num38z8"/>
    <w:rsid w:val="000E5CF0"/>
  </w:style>
  <w:style w:type="character" w:customStyle="1" w:styleId="WW8Num39z0">
    <w:name w:val="WW8Num39z0"/>
    <w:rsid w:val="000E5CF0"/>
  </w:style>
  <w:style w:type="character" w:customStyle="1" w:styleId="WW8Num39z1">
    <w:name w:val="WW8Num39z1"/>
    <w:rsid w:val="000E5CF0"/>
  </w:style>
  <w:style w:type="character" w:customStyle="1" w:styleId="WW8Num39z2">
    <w:name w:val="WW8Num39z2"/>
    <w:rsid w:val="000E5CF0"/>
  </w:style>
  <w:style w:type="character" w:customStyle="1" w:styleId="WW8Num39z3">
    <w:name w:val="WW8Num39z3"/>
    <w:rsid w:val="000E5CF0"/>
  </w:style>
  <w:style w:type="character" w:customStyle="1" w:styleId="WW8Num39z4">
    <w:name w:val="WW8Num39z4"/>
    <w:rsid w:val="000E5CF0"/>
  </w:style>
  <w:style w:type="character" w:customStyle="1" w:styleId="WW8Num39z5">
    <w:name w:val="WW8Num39z5"/>
    <w:rsid w:val="000E5CF0"/>
  </w:style>
  <w:style w:type="character" w:customStyle="1" w:styleId="WW8Num39z6">
    <w:name w:val="WW8Num39z6"/>
    <w:rsid w:val="000E5CF0"/>
  </w:style>
  <w:style w:type="character" w:customStyle="1" w:styleId="WW8Num39z7">
    <w:name w:val="WW8Num39z7"/>
    <w:rsid w:val="000E5CF0"/>
  </w:style>
  <w:style w:type="character" w:customStyle="1" w:styleId="WW8Num39z8">
    <w:name w:val="WW8Num39z8"/>
    <w:rsid w:val="000E5CF0"/>
  </w:style>
  <w:style w:type="character" w:customStyle="1" w:styleId="WW8Num40z0">
    <w:name w:val="WW8Num40z0"/>
    <w:rsid w:val="000E5CF0"/>
  </w:style>
  <w:style w:type="character" w:customStyle="1" w:styleId="WW8Num40z1">
    <w:name w:val="WW8Num40z1"/>
    <w:rsid w:val="000E5CF0"/>
  </w:style>
  <w:style w:type="character" w:customStyle="1" w:styleId="WW8Num40z2">
    <w:name w:val="WW8Num40z2"/>
    <w:rsid w:val="000E5CF0"/>
  </w:style>
  <w:style w:type="character" w:customStyle="1" w:styleId="WW8Num40z3">
    <w:name w:val="WW8Num40z3"/>
    <w:rsid w:val="000E5CF0"/>
  </w:style>
  <w:style w:type="character" w:customStyle="1" w:styleId="WW8Num40z4">
    <w:name w:val="WW8Num40z4"/>
    <w:rsid w:val="000E5CF0"/>
  </w:style>
  <w:style w:type="character" w:customStyle="1" w:styleId="WW8Num40z5">
    <w:name w:val="WW8Num40z5"/>
    <w:rsid w:val="000E5CF0"/>
  </w:style>
  <w:style w:type="character" w:customStyle="1" w:styleId="WW8Num40z6">
    <w:name w:val="WW8Num40z6"/>
    <w:rsid w:val="000E5CF0"/>
  </w:style>
  <w:style w:type="character" w:customStyle="1" w:styleId="WW8Num40z7">
    <w:name w:val="WW8Num40z7"/>
    <w:rsid w:val="000E5CF0"/>
  </w:style>
  <w:style w:type="character" w:customStyle="1" w:styleId="WW8Num40z8">
    <w:name w:val="WW8Num40z8"/>
    <w:rsid w:val="000E5CF0"/>
  </w:style>
  <w:style w:type="character" w:customStyle="1" w:styleId="WW8Num41z0">
    <w:name w:val="WW8Num41z0"/>
    <w:rsid w:val="000E5CF0"/>
  </w:style>
  <w:style w:type="character" w:customStyle="1" w:styleId="WW8Num41z1">
    <w:name w:val="WW8Num41z1"/>
    <w:rsid w:val="000E5CF0"/>
  </w:style>
  <w:style w:type="character" w:customStyle="1" w:styleId="WW8Num41z2">
    <w:name w:val="WW8Num41z2"/>
    <w:rsid w:val="000E5CF0"/>
  </w:style>
  <w:style w:type="character" w:customStyle="1" w:styleId="WW8Num41z3">
    <w:name w:val="WW8Num41z3"/>
    <w:rsid w:val="000E5CF0"/>
  </w:style>
  <w:style w:type="character" w:customStyle="1" w:styleId="WW8Num41z4">
    <w:name w:val="WW8Num41z4"/>
    <w:rsid w:val="000E5CF0"/>
  </w:style>
  <w:style w:type="character" w:customStyle="1" w:styleId="WW8Num41z5">
    <w:name w:val="WW8Num41z5"/>
    <w:rsid w:val="000E5CF0"/>
  </w:style>
  <w:style w:type="character" w:customStyle="1" w:styleId="WW8Num41z6">
    <w:name w:val="WW8Num41z6"/>
    <w:rsid w:val="000E5CF0"/>
  </w:style>
  <w:style w:type="character" w:customStyle="1" w:styleId="WW8Num41z7">
    <w:name w:val="WW8Num41z7"/>
    <w:rsid w:val="000E5CF0"/>
  </w:style>
  <w:style w:type="character" w:customStyle="1" w:styleId="WW8Num41z8">
    <w:name w:val="WW8Num41z8"/>
    <w:rsid w:val="000E5CF0"/>
  </w:style>
  <w:style w:type="character" w:customStyle="1" w:styleId="WW8Num42z0">
    <w:name w:val="WW8Num42z0"/>
    <w:rsid w:val="000E5CF0"/>
  </w:style>
  <w:style w:type="character" w:customStyle="1" w:styleId="WW8Num42z1">
    <w:name w:val="WW8Num42z1"/>
    <w:rsid w:val="000E5CF0"/>
  </w:style>
  <w:style w:type="character" w:customStyle="1" w:styleId="WW8Num42z2">
    <w:name w:val="WW8Num42z2"/>
    <w:rsid w:val="000E5CF0"/>
  </w:style>
  <w:style w:type="character" w:customStyle="1" w:styleId="WW8Num42z3">
    <w:name w:val="WW8Num42z3"/>
    <w:rsid w:val="000E5CF0"/>
  </w:style>
  <w:style w:type="character" w:customStyle="1" w:styleId="WW8Num42z4">
    <w:name w:val="WW8Num42z4"/>
    <w:rsid w:val="000E5CF0"/>
  </w:style>
  <w:style w:type="character" w:customStyle="1" w:styleId="WW8Num42z5">
    <w:name w:val="WW8Num42z5"/>
    <w:rsid w:val="000E5CF0"/>
  </w:style>
  <w:style w:type="character" w:customStyle="1" w:styleId="WW8Num42z6">
    <w:name w:val="WW8Num42z6"/>
    <w:rsid w:val="000E5CF0"/>
  </w:style>
  <w:style w:type="character" w:customStyle="1" w:styleId="WW8Num42z7">
    <w:name w:val="WW8Num42z7"/>
    <w:rsid w:val="000E5CF0"/>
  </w:style>
  <w:style w:type="character" w:customStyle="1" w:styleId="WW8Num42z8">
    <w:name w:val="WW8Num42z8"/>
    <w:rsid w:val="000E5CF0"/>
  </w:style>
  <w:style w:type="character" w:customStyle="1" w:styleId="WW8Num43z0">
    <w:name w:val="WW8Num43z0"/>
    <w:rsid w:val="000E5CF0"/>
  </w:style>
  <w:style w:type="character" w:customStyle="1" w:styleId="WW8Num43z1">
    <w:name w:val="WW8Num43z1"/>
    <w:rsid w:val="000E5CF0"/>
  </w:style>
  <w:style w:type="character" w:customStyle="1" w:styleId="WW8Num43z2">
    <w:name w:val="WW8Num43z2"/>
    <w:rsid w:val="000E5CF0"/>
  </w:style>
  <w:style w:type="character" w:customStyle="1" w:styleId="WW8Num43z3">
    <w:name w:val="WW8Num43z3"/>
    <w:rsid w:val="000E5CF0"/>
  </w:style>
  <w:style w:type="character" w:customStyle="1" w:styleId="WW8Num43z4">
    <w:name w:val="WW8Num43z4"/>
    <w:rsid w:val="000E5CF0"/>
  </w:style>
  <w:style w:type="character" w:customStyle="1" w:styleId="WW8Num43z5">
    <w:name w:val="WW8Num43z5"/>
    <w:rsid w:val="000E5CF0"/>
  </w:style>
  <w:style w:type="character" w:customStyle="1" w:styleId="WW8Num43z6">
    <w:name w:val="WW8Num43z6"/>
    <w:rsid w:val="000E5CF0"/>
  </w:style>
  <w:style w:type="character" w:customStyle="1" w:styleId="WW8Num43z7">
    <w:name w:val="WW8Num43z7"/>
    <w:rsid w:val="000E5CF0"/>
  </w:style>
  <w:style w:type="character" w:customStyle="1" w:styleId="WW8Num43z8">
    <w:name w:val="WW8Num43z8"/>
    <w:rsid w:val="000E5CF0"/>
  </w:style>
  <w:style w:type="character" w:customStyle="1" w:styleId="WW8Num44z0">
    <w:name w:val="WW8Num44z0"/>
    <w:rsid w:val="000E5CF0"/>
  </w:style>
  <w:style w:type="character" w:customStyle="1" w:styleId="WW8Num44z1">
    <w:name w:val="WW8Num44z1"/>
    <w:rsid w:val="000E5CF0"/>
  </w:style>
  <w:style w:type="character" w:customStyle="1" w:styleId="WW8Num44z2">
    <w:name w:val="WW8Num44z2"/>
    <w:rsid w:val="000E5CF0"/>
  </w:style>
  <w:style w:type="character" w:customStyle="1" w:styleId="WW8Num44z3">
    <w:name w:val="WW8Num44z3"/>
    <w:rsid w:val="000E5CF0"/>
  </w:style>
  <w:style w:type="character" w:customStyle="1" w:styleId="WW8Num44z4">
    <w:name w:val="WW8Num44z4"/>
    <w:rsid w:val="000E5CF0"/>
  </w:style>
  <w:style w:type="character" w:customStyle="1" w:styleId="WW8Num44z5">
    <w:name w:val="WW8Num44z5"/>
    <w:rsid w:val="000E5CF0"/>
  </w:style>
  <w:style w:type="character" w:customStyle="1" w:styleId="WW8Num44z6">
    <w:name w:val="WW8Num44z6"/>
    <w:rsid w:val="000E5CF0"/>
  </w:style>
  <w:style w:type="character" w:customStyle="1" w:styleId="WW8Num44z7">
    <w:name w:val="WW8Num44z7"/>
    <w:rsid w:val="000E5CF0"/>
  </w:style>
  <w:style w:type="character" w:customStyle="1" w:styleId="WW8Num44z8">
    <w:name w:val="WW8Num44z8"/>
    <w:rsid w:val="000E5CF0"/>
  </w:style>
  <w:style w:type="character" w:customStyle="1" w:styleId="WW8Num45z0">
    <w:name w:val="WW8Num45z0"/>
    <w:rsid w:val="000E5CF0"/>
  </w:style>
  <w:style w:type="character" w:customStyle="1" w:styleId="WW8Num45z1">
    <w:name w:val="WW8Num45z1"/>
    <w:rsid w:val="000E5CF0"/>
  </w:style>
  <w:style w:type="character" w:customStyle="1" w:styleId="WW8Num45z2">
    <w:name w:val="WW8Num45z2"/>
    <w:rsid w:val="000E5CF0"/>
  </w:style>
  <w:style w:type="character" w:customStyle="1" w:styleId="WW8Num45z3">
    <w:name w:val="WW8Num45z3"/>
    <w:rsid w:val="000E5CF0"/>
  </w:style>
  <w:style w:type="character" w:customStyle="1" w:styleId="WW8Num45z4">
    <w:name w:val="WW8Num45z4"/>
    <w:rsid w:val="000E5CF0"/>
  </w:style>
  <w:style w:type="character" w:customStyle="1" w:styleId="WW8Num45z5">
    <w:name w:val="WW8Num45z5"/>
    <w:rsid w:val="000E5CF0"/>
  </w:style>
  <w:style w:type="character" w:customStyle="1" w:styleId="WW8Num45z6">
    <w:name w:val="WW8Num45z6"/>
    <w:rsid w:val="000E5CF0"/>
  </w:style>
  <w:style w:type="character" w:customStyle="1" w:styleId="WW8Num45z7">
    <w:name w:val="WW8Num45z7"/>
    <w:rsid w:val="000E5CF0"/>
  </w:style>
  <w:style w:type="character" w:customStyle="1" w:styleId="WW8Num45z8">
    <w:name w:val="WW8Num45z8"/>
    <w:rsid w:val="000E5CF0"/>
  </w:style>
  <w:style w:type="character" w:customStyle="1" w:styleId="WW8Num46z0">
    <w:name w:val="WW8Num46z0"/>
    <w:rsid w:val="000E5CF0"/>
    <w:rPr>
      <w:sz w:val="20"/>
    </w:rPr>
  </w:style>
  <w:style w:type="character" w:customStyle="1" w:styleId="WW8Num46z1">
    <w:name w:val="WW8Num46z1"/>
    <w:rsid w:val="000E5CF0"/>
  </w:style>
  <w:style w:type="character" w:customStyle="1" w:styleId="WW8Num46z2">
    <w:name w:val="WW8Num46z2"/>
    <w:rsid w:val="000E5CF0"/>
  </w:style>
  <w:style w:type="character" w:customStyle="1" w:styleId="WW8Num46z3">
    <w:name w:val="WW8Num46z3"/>
    <w:rsid w:val="000E5CF0"/>
  </w:style>
  <w:style w:type="character" w:customStyle="1" w:styleId="WW8Num46z4">
    <w:name w:val="WW8Num46z4"/>
    <w:rsid w:val="000E5CF0"/>
  </w:style>
  <w:style w:type="character" w:customStyle="1" w:styleId="WW8Num46z5">
    <w:name w:val="WW8Num46z5"/>
    <w:rsid w:val="000E5CF0"/>
  </w:style>
  <w:style w:type="character" w:customStyle="1" w:styleId="WW8Num46z6">
    <w:name w:val="WW8Num46z6"/>
    <w:rsid w:val="000E5CF0"/>
  </w:style>
  <w:style w:type="character" w:customStyle="1" w:styleId="WW8Num46z7">
    <w:name w:val="WW8Num46z7"/>
    <w:rsid w:val="000E5CF0"/>
  </w:style>
  <w:style w:type="character" w:customStyle="1" w:styleId="WW8Num46z8">
    <w:name w:val="WW8Num46z8"/>
    <w:rsid w:val="000E5CF0"/>
  </w:style>
  <w:style w:type="character" w:customStyle="1" w:styleId="WW8Num47z0">
    <w:name w:val="WW8Num47z0"/>
    <w:rsid w:val="000E5CF0"/>
    <w:rPr>
      <w:sz w:val="20"/>
    </w:rPr>
  </w:style>
  <w:style w:type="character" w:customStyle="1" w:styleId="WW8Num47z1">
    <w:name w:val="WW8Num47z1"/>
    <w:rsid w:val="000E5CF0"/>
  </w:style>
  <w:style w:type="character" w:customStyle="1" w:styleId="WW8Num47z2">
    <w:name w:val="WW8Num47z2"/>
    <w:rsid w:val="000E5CF0"/>
  </w:style>
  <w:style w:type="character" w:customStyle="1" w:styleId="WW8Num47z3">
    <w:name w:val="WW8Num47z3"/>
    <w:rsid w:val="000E5CF0"/>
  </w:style>
  <w:style w:type="character" w:customStyle="1" w:styleId="WW8Num47z4">
    <w:name w:val="WW8Num47z4"/>
    <w:rsid w:val="000E5CF0"/>
  </w:style>
  <w:style w:type="character" w:customStyle="1" w:styleId="WW8Num47z5">
    <w:name w:val="WW8Num47z5"/>
    <w:rsid w:val="000E5CF0"/>
  </w:style>
  <w:style w:type="character" w:customStyle="1" w:styleId="WW8Num47z6">
    <w:name w:val="WW8Num47z6"/>
    <w:rsid w:val="000E5CF0"/>
  </w:style>
  <w:style w:type="character" w:customStyle="1" w:styleId="WW8Num47z7">
    <w:name w:val="WW8Num47z7"/>
    <w:rsid w:val="000E5CF0"/>
  </w:style>
  <w:style w:type="character" w:customStyle="1" w:styleId="WW8Num47z8">
    <w:name w:val="WW8Num47z8"/>
    <w:rsid w:val="000E5CF0"/>
  </w:style>
  <w:style w:type="character" w:customStyle="1" w:styleId="WW8Num48z0">
    <w:name w:val="WW8Num48z0"/>
    <w:rsid w:val="000E5CF0"/>
  </w:style>
  <w:style w:type="character" w:customStyle="1" w:styleId="WW8Num48z1">
    <w:name w:val="WW8Num48z1"/>
    <w:rsid w:val="000E5CF0"/>
  </w:style>
  <w:style w:type="character" w:customStyle="1" w:styleId="WW8Num48z2">
    <w:name w:val="WW8Num48z2"/>
    <w:rsid w:val="000E5CF0"/>
  </w:style>
  <w:style w:type="character" w:customStyle="1" w:styleId="WW8Num48z3">
    <w:name w:val="WW8Num48z3"/>
    <w:rsid w:val="000E5CF0"/>
  </w:style>
  <w:style w:type="character" w:customStyle="1" w:styleId="WW8Num48z4">
    <w:name w:val="WW8Num48z4"/>
    <w:rsid w:val="000E5CF0"/>
  </w:style>
  <w:style w:type="character" w:customStyle="1" w:styleId="WW8Num48z5">
    <w:name w:val="WW8Num48z5"/>
    <w:rsid w:val="000E5CF0"/>
  </w:style>
  <w:style w:type="character" w:customStyle="1" w:styleId="WW8Num48z6">
    <w:name w:val="WW8Num48z6"/>
    <w:rsid w:val="000E5CF0"/>
  </w:style>
  <w:style w:type="character" w:customStyle="1" w:styleId="WW8Num48z7">
    <w:name w:val="WW8Num48z7"/>
    <w:rsid w:val="000E5CF0"/>
  </w:style>
  <w:style w:type="character" w:customStyle="1" w:styleId="WW8Num48z8">
    <w:name w:val="WW8Num48z8"/>
    <w:rsid w:val="000E5CF0"/>
  </w:style>
  <w:style w:type="character" w:customStyle="1" w:styleId="WW8Num49z0">
    <w:name w:val="WW8Num49z0"/>
    <w:rsid w:val="000E5CF0"/>
  </w:style>
  <w:style w:type="character" w:customStyle="1" w:styleId="WW8Num49z1">
    <w:name w:val="WW8Num49z1"/>
    <w:rsid w:val="000E5CF0"/>
  </w:style>
  <w:style w:type="character" w:customStyle="1" w:styleId="WW8Num49z2">
    <w:name w:val="WW8Num49z2"/>
    <w:rsid w:val="000E5CF0"/>
  </w:style>
  <w:style w:type="character" w:customStyle="1" w:styleId="WW8Num49z3">
    <w:name w:val="WW8Num49z3"/>
    <w:rsid w:val="000E5CF0"/>
  </w:style>
  <w:style w:type="character" w:customStyle="1" w:styleId="WW8Num49z4">
    <w:name w:val="WW8Num49z4"/>
    <w:rsid w:val="000E5CF0"/>
  </w:style>
  <w:style w:type="character" w:customStyle="1" w:styleId="WW8Num49z5">
    <w:name w:val="WW8Num49z5"/>
    <w:rsid w:val="000E5CF0"/>
  </w:style>
  <w:style w:type="character" w:customStyle="1" w:styleId="WW8Num49z6">
    <w:name w:val="WW8Num49z6"/>
    <w:rsid w:val="000E5CF0"/>
  </w:style>
  <w:style w:type="character" w:customStyle="1" w:styleId="WW8Num49z7">
    <w:name w:val="WW8Num49z7"/>
    <w:rsid w:val="000E5CF0"/>
  </w:style>
  <w:style w:type="character" w:customStyle="1" w:styleId="WW8Num49z8">
    <w:name w:val="WW8Num49z8"/>
    <w:rsid w:val="000E5CF0"/>
  </w:style>
  <w:style w:type="character" w:customStyle="1" w:styleId="WW8Num50z0">
    <w:name w:val="WW8Num50z0"/>
    <w:rsid w:val="000E5CF0"/>
  </w:style>
  <w:style w:type="character" w:customStyle="1" w:styleId="WW8Num50z1">
    <w:name w:val="WW8Num50z1"/>
    <w:rsid w:val="000E5CF0"/>
  </w:style>
  <w:style w:type="character" w:customStyle="1" w:styleId="WW8Num50z2">
    <w:name w:val="WW8Num50z2"/>
    <w:rsid w:val="000E5CF0"/>
  </w:style>
  <w:style w:type="character" w:customStyle="1" w:styleId="WW8Num50z3">
    <w:name w:val="WW8Num50z3"/>
    <w:rsid w:val="000E5CF0"/>
  </w:style>
  <w:style w:type="character" w:customStyle="1" w:styleId="WW8Num50z4">
    <w:name w:val="WW8Num50z4"/>
    <w:rsid w:val="000E5CF0"/>
  </w:style>
  <w:style w:type="character" w:customStyle="1" w:styleId="WW8Num50z5">
    <w:name w:val="WW8Num50z5"/>
    <w:rsid w:val="000E5CF0"/>
  </w:style>
  <w:style w:type="character" w:customStyle="1" w:styleId="WW8Num50z6">
    <w:name w:val="WW8Num50z6"/>
    <w:rsid w:val="000E5CF0"/>
  </w:style>
  <w:style w:type="character" w:customStyle="1" w:styleId="WW8Num50z7">
    <w:name w:val="WW8Num50z7"/>
    <w:rsid w:val="000E5CF0"/>
  </w:style>
  <w:style w:type="character" w:customStyle="1" w:styleId="WW8Num50z8">
    <w:name w:val="WW8Num50z8"/>
    <w:rsid w:val="000E5CF0"/>
  </w:style>
  <w:style w:type="character" w:customStyle="1" w:styleId="WW8Num51z0">
    <w:name w:val="WW8Num51z0"/>
    <w:rsid w:val="000E5CF0"/>
  </w:style>
  <w:style w:type="character" w:customStyle="1" w:styleId="WW8Num51z1">
    <w:name w:val="WW8Num51z1"/>
    <w:rsid w:val="000E5CF0"/>
  </w:style>
  <w:style w:type="character" w:customStyle="1" w:styleId="WW8Num51z2">
    <w:name w:val="WW8Num51z2"/>
    <w:rsid w:val="000E5CF0"/>
  </w:style>
  <w:style w:type="character" w:customStyle="1" w:styleId="WW8Num51z3">
    <w:name w:val="WW8Num51z3"/>
    <w:rsid w:val="000E5CF0"/>
  </w:style>
  <w:style w:type="character" w:customStyle="1" w:styleId="WW8Num51z4">
    <w:name w:val="WW8Num51z4"/>
    <w:rsid w:val="000E5CF0"/>
  </w:style>
  <w:style w:type="character" w:customStyle="1" w:styleId="WW8Num51z5">
    <w:name w:val="WW8Num51z5"/>
    <w:rsid w:val="000E5CF0"/>
  </w:style>
  <w:style w:type="character" w:customStyle="1" w:styleId="WW8Num51z6">
    <w:name w:val="WW8Num51z6"/>
    <w:rsid w:val="000E5CF0"/>
  </w:style>
  <w:style w:type="character" w:customStyle="1" w:styleId="WW8Num51z7">
    <w:name w:val="WW8Num51z7"/>
    <w:rsid w:val="000E5CF0"/>
  </w:style>
  <w:style w:type="character" w:customStyle="1" w:styleId="WW8Num51z8">
    <w:name w:val="WW8Num51z8"/>
    <w:rsid w:val="000E5CF0"/>
  </w:style>
  <w:style w:type="character" w:customStyle="1" w:styleId="Fontepargpadro1">
    <w:name w:val="Fonte parág. padrão1"/>
    <w:rsid w:val="000E5CF0"/>
  </w:style>
  <w:style w:type="character" w:styleId="Nmerodepgina">
    <w:name w:val="page number"/>
    <w:basedOn w:val="Fontepargpadro1"/>
    <w:rsid w:val="000E5CF0"/>
  </w:style>
  <w:style w:type="character" w:customStyle="1" w:styleId="apple-style-span">
    <w:name w:val="apple-style-span"/>
    <w:basedOn w:val="Fontepargpadro1"/>
    <w:rsid w:val="000E5CF0"/>
  </w:style>
  <w:style w:type="character" w:customStyle="1" w:styleId="Vnculodendice">
    <w:name w:val="Vínculo de índice"/>
    <w:rsid w:val="000E5CF0"/>
  </w:style>
  <w:style w:type="character" w:customStyle="1" w:styleId="Caracteresdenotaderodap">
    <w:name w:val="Caracteres de nota de rodapé"/>
    <w:rsid w:val="000E5CF0"/>
  </w:style>
  <w:style w:type="character" w:styleId="Refdenotaderodap">
    <w:name w:val="footnote reference"/>
    <w:rsid w:val="000E5CF0"/>
    <w:rPr>
      <w:vertAlign w:val="superscript"/>
    </w:rPr>
  </w:style>
  <w:style w:type="character" w:customStyle="1" w:styleId="Caracteresdenotadefim">
    <w:name w:val="Caracteres de nota de fim"/>
    <w:rsid w:val="000E5CF0"/>
    <w:rPr>
      <w:vertAlign w:val="superscript"/>
    </w:rPr>
  </w:style>
  <w:style w:type="character" w:customStyle="1" w:styleId="WW-Caracteresdenotadefim">
    <w:name w:val="WW-Caracteres de nota de fim"/>
    <w:rsid w:val="000E5CF0"/>
  </w:style>
  <w:style w:type="character" w:styleId="Refdenotadefim">
    <w:name w:val="endnote reference"/>
    <w:rsid w:val="000E5CF0"/>
    <w:rPr>
      <w:vertAlign w:val="superscript"/>
    </w:rPr>
  </w:style>
  <w:style w:type="paragraph" w:customStyle="1" w:styleId="Ttulo10">
    <w:name w:val="Título1"/>
    <w:basedOn w:val="Normal"/>
    <w:next w:val="Corpodetexto"/>
    <w:rsid w:val="000E5CF0"/>
    <w:pPr>
      <w:keepNext/>
      <w:suppressAutoHyphens/>
      <w:spacing w:before="240" w:after="120" w:line="240" w:lineRule="auto"/>
      <w:jc w:val="both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rsid w:val="000E5CF0"/>
    <w:pPr>
      <w:suppressAutoHyphens/>
      <w:spacing w:before="60" w:after="60" w:line="240" w:lineRule="auto"/>
      <w:jc w:val="center"/>
    </w:pPr>
    <w:rPr>
      <w:rFonts w:ascii="Times" w:eastAsia="Times New Roman" w:hAnsi="Times" w:cs="Times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0E5CF0"/>
    <w:rPr>
      <w:rFonts w:ascii="Times" w:eastAsia="Times New Roman" w:hAnsi="Times" w:cs="Times"/>
      <w:szCs w:val="20"/>
      <w:lang w:eastAsia="zh-CN"/>
    </w:rPr>
  </w:style>
  <w:style w:type="paragraph" w:styleId="Lista">
    <w:name w:val="List"/>
    <w:basedOn w:val="Corpodetexto"/>
    <w:rsid w:val="000E5CF0"/>
    <w:rPr>
      <w:rFonts w:cs="FreeSans"/>
    </w:rPr>
  </w:style>
  <w:style w:type="paragraph" w:styleId="Legenda">
    <w:name w:val="caption"/>
    <w:basedOn w:val="Normal"/>
    <w:qFormat/>
    <w:rsid w:val="000E5CF0"/>
    <w:pPr>
      <w:suppressLineNumbers/>
      <w:suppressAutoHyphens/>
      <w:spacing w:before="120" w:after="120" w:line="240" w:lineRule="auto"/>
      <w:jc w:val="both"/>
    </w:pPr>
    <w:rPr>
      <w:rFonts w:ascii="Times" w:eastAsia="Times New Roman" w:hAnsi="Times" w:cs="FreeSans"/>
      <w:i/>
      <w:iCs/>
      <w:sz w:val="24"/>
      <w:szCs w:val="24"/>
      <w:lang w:eastAsia="zh-CN"/>
    </w:rPr>
  </w:style>
  <w:style w:type="paragraph" w:customStyle="1" w:styleId="ndice">
    <w:name w:val="Índice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FreeSans"/>
      <w:szCs w:val="20"/>
      <w:lang w:eastAsia="zh-CN"/>
    </w:rPr>
  </w:style>
  <w:style w:type="paragraph" w:customStyle="1" w:styleId="PSCComentarioTemplate">
    <w:name w:val="PSC_Comentario_Template"/>
    <w:basedOn w:val="Normal"/>
    <w:rsid w:val="000E5CF0"/>
    <w:pPr>
      <w:suppressAutoHyphens/>
      <w:spacing w:before="60" w:after="60" w:line="240" w:lineRule="auto"/>
      <w:jc w:val="both"/>
    </w:pPr>
    <w:rPr>
      <w:rFonts w:ascii="Times" w:eastAsia="Times New Roman" w:hAnsi="Times" w:cs="Times"/>
      <w:i/>
      <w:szCs w:val="20"/>
      <w:lang w:eastAsia="zh-CN"/>
    </w:rPr>
  </w:style>
  <w:style w:type="paragraph" w:customStyle="1" w:styleId="PSCLegenda">
    <w:name w:val="PSC_Legenda"/>
    <w:basedOn w:val="Normal"/>
    <w:rsid w:val="000E5CF0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Cs w:val="20"/>
      <w:lang w:eastAsia="zh-CN"/>
    </w:rPr>
  </w:style>
  <w:style w:type="paragraph" w:customStyle="1" w:styleId="PSCReferencia">
    <w:name w:val="PSC_Referencia"/>
    <w:basedOn w:val="Normal"/>
    <w:rsid w:val="000E5CF0"/>
    <w:pPr>
      <w:numPr>
        <w:numId w:val="3"/>
      </w:numPr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PSCRequisito">
    <w:name w:val="PSC_Requisito"/>
    <w:basedOn w:val="Normal"/>
    <w:rsid w:val="000E5CF0"/>
    <w:pPr>
      <w:pBdr>
        <w:top w:val="single" w:sz="4" w:space="1" w:color="000000"/>
        <w:bottom w:val="single" w:sz="4" w:space="1" w:color="000000"/>
      </w:pBdr>
      <w:suppressAutoHyphens/>
      <w:spacing w:before="60" w:after="60" w:line="240" w:lineRule="auto"/>
      <w:jc w:val="center"/>
    </w:pPr>
    <w:rPr>
      <w:rFonts w:ascii="Verdana" w:eastAsia="Times New Roman" w:hAnsi="Verdana" w:cs="Verdana"/>
      <w:b/>
      <w:sz w:val="20"/>
      <w:szCs w:val="20"/>
      <w:lang w:eastAsia="zh-CN"/>
    </w:rPr>
  </w:style>
  <w:style w:type="paragraph" w:customStyle="1" w:styleId="PSCTabelaCabecalho">
    <w:name w:val="PSC_Tabela_Cabecalho"/>
    <w:basedOn w:val="Normal"/>
    <w:rsid w:val="000E5CF0"/>
    <w:pPr>
      <w:suppressAutoHyphens/>
      <w:spacing w:before="60" w:after="60" w:line="240" w:lineRule="auto"/>
    </w:pPr>
    <w:rPr>
      <w:rFonts w:ascii="Verdana" w:eastAsia="Times New Roman" w:hAnsi="Verdana" w:cs="Verdana"/>
      <w:b/>
      <w:sz w:val="20"/>
      <w:szCs w:val="20"/>
      <w:lang w:eastAsia="zh-CN"/>
    </w:rPr>
  </w:style>
  <w:style w:type="paragraph" w:customStyle="1" w:styleId="titulocapa">
    <w:name w:val="titulo_capa"/>
    <w:rsid w:val="000E5CF0"/>
    <w:pPr>
      <w:suppressAutoHyphens/>
      <w:spacing w:line="240" w:lineRule="auto"/>
      <w:ind w:hanging="547"/>
      <w:jc w:val="center"/>
    </w:pPr>
    <w:rPr>
      <w:rFonts w:ascii="Verdana" w:eastAsia="Times New Roman" w:hAnsi="Verdana" w:cs="Verdana"/>
      <w:b/>
      <w:sz w:val="28"/>
      <w:szCs w:val="20"/>
    </w:rPr>
  </w:style>
  <w:style w:type="paragraph" w:customStyle="1" w:styleId="titulocapaprojeto">
    <w:name w:val="titulo_capa_projeto"/>
    <w:basedOn w:val="Normal"/>
    <w:rsid w:val="000E5CF0"/>
    <w:pPr>
      <w:suppressAutoHyphens/>
      <w:spacing w:before="60" w:after="60" w:line="240" w:lineRule="auto"/>
      <w:ind w:hanging="547"/>
      <w:jc w:val="center"/>
    </w:pPr>
    <w:rPr>
      <w:rFonts w:ascii="Verdana" w:eastAsia="Times New Roman" w:hAnsi="Verdana" w:cs="Verdana"/>
      <w:color w:val="000000"/>
      <w:sz w:val="24"/>
      <w:szCs w:val="20"/>
      <w:lang w:eastAsia="zh-CN"/>
    </w:rPr>
  </w:style>
  <w:style w:type="paragraph" w:customStyle="1" w:styleId="titulocapa2">
    <w:name w:val="titulo_capa2"/>
    <w:rsid w:val="000E5CF0"/>
    <w:pPr>
      <w:suppressAutoHyphens/>
      <w:spacing w:line="240" w:lineRule="auto"/>
      <w:ind w:hanging="547"/>
      <w:jc w:val="center"/>
    </w:pPr>
    <w:rPr>
      <w:rFonts w:ascii="Verdana" w:eastAsia="Times New Roman" w:hAnsi="Verdana" w:cs="Verdana"/>
      <w:szCs w:val="20"/>
    </w:rPr>
  </w:style>
  <w:style w:type="paragraph" w:styleId="Sumrio5">
    <w:name w:val="toc 5"/>
    <w:basedOn w:val="Normal"/>
    <w:next w:val="Normal"/>
    <w:rsid w:val="000E5CF0"/>
    <w:pPr>
      <w:suppressAutoHyphens/>
      <w:spacing w:line="240" w:lineRule="auto"/>
      <w:ind w:left="88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4">
    <w:name w:val="toc 4"/>
    <w:basedOn w:val="Normal"/>
    <w:next w:val="Normal"/>
    <w:rsid w:val="000E5CF0"/>
    <w:pPr>
      <w:suppressAutoHyphens/>
      <w:spacing w:line="240" w:lineRule="auto"/>
      <w:ind w:left="6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6">
    <w:name w:val="toc 6"/>
    <w:basedOn w:val="Normal"/>
    <w:next w:val="Normal"/>
    <w:rsid w:val="000E5CF0"/>
    <w:pPr>
      <w:suppressAutoHyphens/>
      <w:spacing w:line="240" w:lineRule="auto"/>
      <w:ind w:left="110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7">
    <w:name w:val="toc 7"/>
    <w:basedOn w:val="Normal"/>
    <w:next w:val="Normal"/>
    <w:rsid w:val="000E5CF0"/>
    <w:pPr>
      <w:suppressAutoHyphens/>
      <w:spacing w:line="240" w:lineRule="auto"/>
      <w:ind w:left="13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8">
    <w:name w:val="toc 8"/>
    <w:basedOn w:val="Normal"/>
    <w:next w:val="Normal"/>
    <w:rsid w:val="000E5CF0"/>
    <w:pPr>
      <w:suppressAutoHyphens/>
      <w:spacing w:line="240" w:lineRule="auto"/>
      <w:ind w:left="154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9">
    <w:name w:val="toc 9"/>
    <w:basedOn w:val="Normal"/>
    <w:next w:val="Normal"/>
    <w:rsid w:val="000E5CF0"/>
    <w:pPr>
      <w:suppressAutoHyphens/>
      <w:spacing w:line="240" w:lineRule="auto"/>
      <w:ind w:left="17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atabela">
    <w:name w:val="Conteúdo da tabela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Ttulodetabela">
    <w:name w:val="Título de tabela"/>
    <w:basedOn w:val="Contedodatabela"/>
    <w:rsid w:val="000E5CF0"/>
    <w:pPr>
      <w:jc w:val="center"/>
    </w:pPr>
    <w:rPr>
      <w:b/>
      <w:bCs/>
    </w:rPr>
  </w:style>
  <w:style w:type="paragraph" w:customStyle="1" w:styleId="Sumrio10">
    <w:name w:val="Sumário 10"/>
    <w:basedOn w:val="ndice"/>
    <w:rsid w:val="000E5CF0"/>
    <w:pPr>
      <w:tabs>
        <w:tab w:val="right" w:leader="dot" w:pos="7091"/>
      </w:tabs>
      <w:ind w:left="2547"/>
    </w:pPr>
  </w:style>
  <w:style w:type="paragraph" w:styleId="Ttulodendicedeautoridades">
    <w:name w:val="toa heading"/>
    <w:basedOn w:val="Ttulo10"/>
    <w:rsid w:val="000E5CF0"/>
    <w:pPr>
      <w:suppressLineNumbers/>
    </w:pPr>
    <w:rPr>
      <w:b/>
      <w:bCs/>
      <w:sz w:val="32"/>
      <w:szCs w:val="32"/>
    </w:rPr>
  </w:style>
  <w:style w:type="paragraph" w:customStyle="1" w:styleId="Citaes">
    <w:name w:val="Citações"/>
    <w:basedOn w:val="Normal"/>
    <w:rsid w:val="000E5CF0"/>
    <w:pPr>
      <w:suppressAutoHyphens/>
      <w:spacing w:before="60" w:after="283" w:line="240" w:lineRule="auto"/>
      <w:ind w:left="567" w:right="567"/>
      <w:jc w:val="both"/>
    </w:pPr>
    <w:rPr>
      <w:rFonts w:ascii="Times" w:eastAsia="Times New Roman" w:hAnsi="Times" w:cs="Times"/>
      <w:szCs w:val="20"/>
      <w:lang w:eastAsia="zh-CN"/>
    </w:rPr>
  </w:style>
  <w:style w:type="paragraph" w:customStyle="1" w:styleId="Contedodetabela">
    <w:name w:val="Conteúdo de tabela"/>
    <w:basedOn w:val="Normal"/>
    <w:rsid w:val="000E5CF0"/>
    <w:pPr>
      <w:suppressLineNumbers/>
      <w:suppressAutoHyphens/>
      <w:spacing w:before="60" w:after="60" w:line="240" w:lineRule="auto"/>
      <w:jc w:val="both"/>
    </w:pPr>
    <w:rPr>
      <w:rFonts w:ascii="Times" w:eastAsia="Times New Roman" w:hAnsi="Times" w:cs="Times"/>
      <w:szCs w:val="20"/>
      <w:lang w:eastAsia="zh-CN"/>
    </w:rPr>
  </w:style>
  <w:style w:type="paragraph" w:styleId="Textodenotaderodap">
    <w:name w:val="footnote text"/>
    <w:basedOn w:val="Normal"/>
    <w:link w:val="TextodenotaderodapChar"/>
    <w:rsid w:val="000E5CF0"/>
    <w:pPr>
      <w:suppressLineNumbers/>
      <w:suppressAutoHyphens/>
      <w:spacing w:before="60" w:after="60" w:line="240" w:lineRule="auto"/>
      <w:ind w:left="339" w:hanging="339"/>
      <w:jc w:val="both"/>
    </w:pPr>
    <w:rPr>
      <w:rFonts w:ascii="Times" w:eastAsia="Times New Roman" w:hAnsi="Times" w:cs="Times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0E5CF0"/>
    <w:rPr>
      <w:rFonts w:ascii="Times" w:eastAsia="Times New Roman" w:hAnsi="Times" w:cs="Times"/>
      <w:sz w:val="20"/>
      <w:szCs w:val="20"/>
      <w:lang w:eastAsia="zh-CN"/>
    </w:rPr>
  </w:style>
  <w:style w:type="paragraph" w:customStyle="1" w:styleId="Item">
    <w:name w:val="Item"/>
    <w:basedOn w:val="Normal"/>
    <w:rsid w:val="000E5CF0"/>
    <w:pPr>
      <w:numPr>
        <w:numId w:val="4"/>
      </w:numPr>
      <w:suppressAutoHyphens/>
      <w:spacing w:before="60" w:after="60" w:line="240" w:lineRule="auto"/>
      <w:ind w:left="-3240" w:firstLine="0"/>
      <w:jc w:val="both"/>
    </w:pPr>
    <w:rPr>
      <w:rFonts w:eastAsia="Times New Roman"/>
      <w:szCs w:val="20"/>
      <w:lang w:eastAsia="zh-CN"/>
    </w:rPr>
  </w:style>
  <w:style w:type="paragraph" w:customStyle="1" w:styleId="Corpo2">
    <w:name w:val="Corpo 2"/>
    <w:basedOn w:val="Normal"/>
    <w:rsid w:val="000E5CF0"/>
    <w:pPr>
      <w:suppressAutoHyphens/>
      <w:spacing w:before="60" w:after="60" w:line="240" w:lineRule="auto"/>
      <w:jc w:val="both"/>
    </w:pPr>
    <w:rPr>
      <w:rFonts w:eastAsia="Times New Roman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8974-94DF-4D37-AE62-CA9CB2827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Amorim</cp:lastModifiedBy>
  <cp:revision>9</cp:revision>
  <dcterms:created xsi:type="dcterms:W3CDTF">2019-11-19T22:58:00Z</dcterms:created>
  <dcterms:modified xsi:type="dcterms:W3CDTF">2019-11-20T08:35:00Z</dcterms:modified>
</cp:coreProperties>
</file>